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5BA" w:rsidRDefault="006A75BA" w:rsidP="006A75BA">
      <w:pPr>
        <w:pStyle w:val="Title"/>
        <w:jc w:val="center"/>
      </w:pPr>
      <w:r>
        <w:t>Data warehousing and data mining report</w:t>
      </w:r>
    </w:p>
    <w:p w:rsidR="006A75BA" w:rsidRDefault="006A75BA" w:rsidP="006A75BA"/>
    <w:p w:rsidR="006A75BA" w:rsidRDefault="006A75BA" w:rsidP="006A75BA">
      <w:pPr>
        <w:pStyle w:val="Heading1"/>
      </w:pPr>
      <w:bookmarkStart w:id="0" w:name="_Toc528155597"/>
      <w:bookmarkStart w:id="1" w:name="_Toc528155688"/>
      <w:r>
        <w:t>student details</w:t>
      </w:r>
      <w:bookmarkEnd w:id="0"/>
      <w:bookmarkEnd w:id="1"/>
    </w:p>
    <w:p w:rsidR="006A75BA" w:rsidRDefault="006A75BA" w:rsidP="003F413F">
      <w:pPr>
        <w:pStyle w:val="Heading3"/>
      </w:pPr>
      <w:bookmarkStart w:id="2" w:name="_Toc528155598"/>
      <w:bookmarkStart w:id="3" w:name="_Toc528155689"/>
      <w:r>
        <w:t>Name(s):</w:t>
      </w:r>
      <w:r>
        <w:t xml:space="preserve"> cathal hughes &amp; russell brady</w:t>
      </w:r>
      <w:bookmarkEnd w:id="2"/>
      <w:bookmarkEnd w:id="3"/>
    </w:p>
    <w:p w:rsidR="006A75BA" w:rsidRDefault="006A75BA" w:rsidP="003F413F">
      <w:pPr>
        <w:pStyle w:val="Heading3"/>
      </w:pPr>
      <w:bookmarkStart w:id="4" w:name="_Toc528155599"/>
      <w:bookmarkStart w:id="5" w:name="_Toc528155690"/>
      <w:r>
        <w:t>Programme</w:t>
      </w:r>
      <w:r>
        <w:t>:</w:t>
      </w:r>
      <w:r>
        <w:t xml:space="preserve"> case</w:t>
      </w:r>
      <w:bookmarkEnd w:id="4"/>
      <w:bookmarkEnd w:id="5"/>
      <w:r>
        <w:t xml:space="preserve"> </w:t>
      </w:r>
    </w:p>
    <w:p w:rsidR="006A75BA" w:rsidRDefault="006A75BA" w:rsidP="003F413F">
      <w:pPr>
        <w:pStyle w:val="Heading3"/>
      </w:pPr>
      <w:bookmarkStart w:id="6" w:name="_Toc528155600"/>
      <w:bookmarkStart w:id="7" w:name="_Toc528155691"/>
      <w:r>
        <w:t xml:space="preserve">Module Code: </w:t>
      </w:r>
      <w:r>
        <w:t>ca4010</w:t>
      </w:r>
      <w:bookmarkEnd w:id="6"/>
      <w:bookmarkEnd w:id="7"/>
      <w:r>
        <w:t xml:space="preserve"> </w:t>
      </w:r>
    </w:p>
    <w:p w:rsidR="006A75BA" w:rsidRDefault="006A75BA" w:rsidP="003F413F">
      <w:pPr>
        <w:pStyle w:val="Heading3"/>
      </w:pPr>
      <w:bookmarkStart w:id="8" w:name="_Toc528155602"/>
      <w:bookmarkStart w:id="9" w:name="_Toc528155693"/>
      <w:r>
        <w:t>Submission Date:</w:t>
      </w:r>
      <w:bookmarkEnd w:id="8"/>
      <w:bookmarkEnd w:id="9"/>
      <w:r>
        <w:t xml:space="preserve"> </w:t>
      </w:r>
    </w:p>
    <w:p w:rsidR="006A75BA" w:rsidRDefault="006A75BA" w:rsidP="003F413F">
      <w:pPr>
        <w:pStyle w:val="Heading3"/>
      </w:pPr>
      <w:bookmarkStart w:id="10" w:name="_Toc528155603"/>
      <w:bookmarkStart w:id="11" w:name="_Toc528155694"/>
      <w:r>
        <w:t xml:space="preserve">Module Coordinator: </w:t>
      </w:r>
      <w:r>
        <w:t>Mark roantree</w:t>
      </w:r>
      <w:bookmarkEnd w:id="10"/>
      <w:bookmarkEnd w:id="11"/>
    </w:p>
    <w:p w:rsidR="006A75BA" w:rsidRDefault="006A75BA" w:rsidP="006A75BA"/>
    <w:p w:rsidR="006A75BA" w:rsidRPr="006A75BA" w:rsidRDefault="006A75BA" w:rsidP="006A75BA">
      <w:pPr>
        <w:pStyle w:val="Heading1"/>
      </w:pPr>
      <w:bookmarkStart w:id="12" w:name="_Toc528155604"/>
      <w:bookmarkStart w:id="13" w:name="_Toc528155695"/>
      <w:r>
        <w:t>Plagiarism declaration</w:t>
      </w:r>
      <w:bookmarkEnd w:id="12"/>
      <w:bookmarkEnd w:id="13"/>
    </w:p>
    <w:p w:rsidR="006A75BA" w:rsidRDefault="006A75BA" w:rsidP="006A75BA">
      <w: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We have read and understood the Assignment Regulations. We have identified and included the source of all facts, ideas, opinions, and viewpoints of others in the assignment references. Direct quotations from books, journal articles, internet sources, module text, or any other source whatsoever are </w:t>
      </w:r>
      <w:proofErr w:type="gramStart"/>
      <w:r>
        <w:t>acknowledged</w:t>
      </w:r>
      <w:proofErr w:type="gramEnd"/>
      <w:r>
        <w:t xml:space="preserve"> and the source cited are identified in the assignment references. This assignment, or any part of it, has not been previously submitted by me/us or any other person for assessment on this or any other course of study. </w:t>
      </w:r>
    </w:p>
    <w:p w:rsidR="006A75BA" w:rsidRDefault="006A75BA" w:rsidP="006A75BA">
      <w:r>
        <w:t xml:space="preserve">We have read and understood the referencing guidelines found at </w:t>
      </w:r>
      <w:proofErr w:type="gramStart"/>
      <w:r>
        <w:t>http://www.dcu.ie/info/regulations/plagiarism.shtml ,</w:t>
      </w:r>
      <w:proofErr w:type="gramEnd"/>
      <w:r>
        <w:t xml:space="preserve"> https://www4.dcu.ie/students/az/plagiarism and/or recommended in the assignment guidelines. </w:t>
      </w:r>
    </w:p>
    <w:p w:rsidR="006A75BA" w:rsidRDefault="006A75BA" w:rsidP="006A75BA">
      <w:r>
        <w:t xml:space="preserve">Name(s): Russell Brady &amp; </w:t>
      </w:r>
      <w:proofErr w:type="spellStart"/>
      <w:r>
        <w:t>Cathal</w:t>
      </w:r>
      <w:proofErr w:type="spellEnd"/>
      <w:r>
        <w:t xml:space="preserve"> Hughes</w:t>
      </w:r>
      <w:r>
        <w:t xml:space="preserve"> </w:t>
      </w:r>
      <w:r>
        <w:tab/>
      </w:r>
      <w:r>
        <w:t xml:space="preserve">Date: </w:t>
      </w:r>
      <w:r>
        <w:t>24/10/2018</w:t>
      </w:r>
    </w:p>
    <w:p w:rsidR="006A75BA" w:rsidRDefault="006A75BA" w:rsidP="006A75BA"/>
    <w:p w:rsidR="00E64CF6" w:rsidRDefault="00E64CF6" w:rsidP="006A75BA"/>
    <w:p w:rsidR="00E64CF6" w:rsidRDefault="00E64CF6" w:rsidP="006A75BA"/>
    <w:sdt>
      <w:sdtPr>
        <w:id w:val="-110051715"/>
        <w:docPartObj>
          <w:docPartGallery w:val="Table of Contents"/>
          <w:docPartUnique/>
        </w:docPartObj>
      </w:sdtPr>
      <w:sdtEndPr>
        <w:rPr>
          <w:rFonts w:asciiTheme="minorHAnsi" w:eastAsiaTheme="minorEastAsia" w:hAnsiTheme="minorHAnsi" w:cstheme="minorBidi"/>
          <w:b/>
          <w:bCs/>
          <w:caps w:val="0"/>
          <w:noProof/>
          <w:color w:val="auto"/>
          <w:spacing w:val="0"/>
        </w:rPr>
      </w:sdtEndPr>
      <w:sdtContent>
        <w:p w:rsidR="003F413F" w:rsidRDefault="00965DF8">
          <w:pPr>
            <w:pStyle w:val="TOCHeading"/>
          </w:pPr>
          <w:r>
            <w:t xml:space="preserve">table of </w:t>
          </w:r>
          <w:r w:rsidR="003F413F">
            <w:t>Contents</w:t>
          </w:r>
        </w:p>
        <w:p w:rsidR="003F413F" w:rsidRDefault="003F413F">
          <w:pPr>
            <w:pStyle w:val="TOC1"/>
            <w:tabs>
              <w:tab w:val="right" w:leader="dot" w:pos="9350"/>
            </w:tabs>
            <w:rPr>
              <w:noProof/>
              <w:lang w:val="en-GB" w:eastAsia="en-GB"/>
            </w:rPr>
          </w:pPr>
          <w:r>
            <w:fldChar w:fldCharType="begin"/>
          </w:r>
          <w:r>
            <w:instrText xml:space="preserve"> TOC \o "1-3" \h \z \u </w:instrText>
          </w:r>
          <w:r>
            <w:fldChar w:fldCharType="separate"/>
          </w:r>
          <w:hyperlink w:anchor="_Toc528155688" w:history="1">
            <w:r w:rsidRPr="00A348D7">
              <w:rPr>
                <w:rStyle w:val="Hyperlink"/>
                <w:noProof/>
              </w:rPr>
              <w:t>student details</w:t>
            </w:r>
            <w:r>
              <w:rPr>
                <w:noProof/>
                <w:webHidden/>
              </w:rPr>
              <w:tab/>
            </w:r>
            <w:r>
              <w:rPr>
                <w:noProof/>
                <w:webHidden/>
              </w:rPr>
              <w:fldChar w:fldCharType="begin"/>
            </w:r>
            <w:r>
              <w:rPr>
                <w:noProof/>
                <w:webHidden/>
              </w:rPr>
              <w:instrText xml:space="preserve"> PAGEREF _Toc528155688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3"/>
            <w:tabs>
              <w:tab w:val="right" w:leader="dot" w:pos="9350"/>
            </w:tabs>
            <w:rPr>
              <w:noProof/>
              <w:lang w:val="en-GB" w:eastAsia="en-GB"/>
            </w:rPr>
          </w:pPr>
          <w:hyperlink w:anchor="_Toc528155689" w:history="1">
            <w:r w:rsidRPr="00A348D7">
              <w:rPr>
                <w:rStyle w:val="Hyperlink"/>
                <w:noProof/>
              </w:rPr>
              <w:t>Name(s): cathal hughes &amp; russell brady</w:t>
            </w:r>
            <w:r>
              <w:rPr>
                <w:noProof/>
                <w:webHidden/>
              </w:rPr>
              <w:tab/>
            </w:r>
            <w:r>
              <w:rPr>
                <w:noProof/>
                <w:webHidden/>
              </w:rPr>
              <w:fldChar w:fldCharType="begin"/>
            </w:r>
            <w:r>
              <w:rPr>
                <w:noProof/>
                <w:webHidden/>
              </w:rPr>
              <w:instrText xml:space="preserve"> PAGEREF _Toc528155689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3"/>
            <w:tabs>
              <w:tab w:val="right" w:leader="dot" w:pos="9350"/>
            </w:tabs>
            <w:rPr>
              <w:noProof/>
              <w:lang w:val="en-GB" w:eastAsia="en-GB"/>
            </w:rPr>
          </w:pPr>
          <w:hyperlink w:anchor="_Toc528155690" w:history="1">
            <w:r w:rsidRPr="00A348D7">
              <w:rPr>
                <w:rStyle w:val="Hyperlink"/>
                <w:noProof/>
              </w:rPr>
              <w:t>Programme: case</w:t>
            </w:r>
            <w:r>
              <w:rPr>
                <w:noProof/>
                <w:webHidden/>
              </w:rPr>
              <w:tab/>
            </w:r>
            <w:r>
              <w:rPr>
                <w:noProof/>
                <w:webHidden/>
              </w:rPr>
              <w:fldChar w:fldCharType="begin"/>
            </w:r>
            <w:r>
              <w:rPr>
                <w:noProof/>
                <w:webHidden/>
              </w:rPr>
              <w:instrText xml:space="preserve"> PAGEREF _Toc528155690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3"/>
            <w:tabs>
              <w:tab w:val="right" w:leader="dot" w:pos="9350"/>
            </w:tabs>
            <w:rPr>
              <w:noProof/>
              <w:lang w:val="en-GB" w:eastAsia="en-GB"/>
            </w:rPr>
          </w:pPr>
          <w:hyperlink w:anchor="_Toc528155691" w:history="1">
            <w:r w:rsidRPr="00A348D7">
              <w:rPr>
                <w:rStyle w:val="Hyperlink"/>
                <w:noProof/>
              </w:rPr>
              <w:t>Module Code: ca4010</w:t>
            </w:r>
            <w:r>
              <w:rPr>
                <w:noProof/>
                <w:webHidden/>
              </w:rPr>
              <w:tab/>
            </w:r>
            <w:r>
              <w:rPr>
                <w:noProof/>
                <w:webHidden/>
              </w:rPr>
              <w:fldChar w:fldCharType="begin"/>
            </w:r>
            <w:r>
              <w:rPr>
                <w:noProof/>
                <w:webHidden/>
              </w:rPr>
              <w:instrText xml:space="preserve"> PAGEREF _Toc528155691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3"/>
            <w:tabs>
              <w:tab w:val="right" w:leader="dot" w:pos="9350"/>
            </w:tabs>
            <w:rPr>
              <w:noProof/>
              <w:lang w:val="en-GB" w:eastAsia="en-GB"/>
            </w:rPr>
          </w:pPr>
          <w:hyperlink w:anchor="_Toc528155692" w:history="1">
            <w:r w:rsidRPr="00A348D7">
              <w:rPr>
                <w:rStyle w:val="Hyperlink"/>
                <w:noProof/>
              </w:rPr>
              <w:t>Assignment Title:</w:t>
            </w:r>
            <w:r>
              <w:rPr>
                <w:noProof/>
                <w:webHidden/>
              </w:rPr>
              <w:tab/>
            </w:r>
            <w:r>
              <w:rPr>
                <w:noProof/>
                <w:webHidden/>
              </w:rPr>
              <w:fldChar w:fldCharType="begin"/>
            </w:r>
            <w:r>
              <w:rPr>
                <w:noProof/>
                <w:webHidden/>
              </w:rPr>
              <w:instrText xml:space="preserve"> PAGEREF _Toc528155692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3"/>
            <w:tabs>
              <w:tab w:val="right" w:leader="dot" w:pos="9350"/>
            </w:tabs>
            <w:rPr>
              <w:noProof/>
              <w:lang w:val="en-GB" w:eastAsia="en-GB"/>
            </w:rPr>
          </w:pPr>
          <w:hyperlink w:anchor="_Toc528155693" w:history="1">
            <w:r w:rsidRPr="00A348D7">
              <w:rPr>
                <w:rStyle w:val="Hyperlink"/>
                <w:noProof/>
              </w:rPr>
              <w:t>Submission Date:</w:t>
            </w:r>
            <w:r>
              <w:rPr>
                <w:noProof/>
                <w:webHidden/>
              </w:rPr>
              <w:tab/>
            </w:r>
            <w:r>
              <w:rPr>
                <w:noProof/>
                <w:webHidden/>
              </w:rPr>
              <w:fldChar w:fldCharType="begin"/>
            </w:r>
            <w:r>
              <w:rPr>
                <w:noProof/>
                <w:webHidden/>
              </w:rPr>
              <w:instrText xml:space="preserve"> PAGEREF _Toc528155693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3"/>
            <w:tabs>
              <w:tab w:val="right" w:leader="dot" w:pos="9350"/>
            </w:tabs>
            <w:rPr>
              <w:noProof/>
              <w:lang w:val="en-GB" w:eastAsia="en-GB"/>
            </w:rPr>
          </w:pPr>
          <w:hyperlink w:anchor="_Toc528155694" w:history="1">
            <w:r w:rsidRPr="00A348D7">
              <w:rPr>
                <w:rStyle w:val="Hyperlink"/>
                <w:noProof/>
              </w:rPr>
              <w:t>Module Coordinator: Mark roantree</w:t>
            </w:r>
            <w:r>
              <w:rPr>
                <w:noProof/>
                <w:webHidden/>
              </w:rPr>
              <w:tab/>
            </w:r>
            <w:r>
              <w:rPr>
                <w:noProof/>
                <w:webHidden/>
              </w:rPr>
              <w:fldChar w:fldCharType="begin"/>
            </w:r>
            <w:r>
              <w:rPr>
                <w:noProof/>
                <w:webHidden/>
              </w:rPr>
              <w:instrText xml:space="preserve"> PAGEREF _Toc528155694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1"/>
            <w:tabs>
              <w:tab w:val="right" w:leader="dot" w:pos="9350"/>
            </w:tabs>
            <w:rPr>
              <w:noProof/>
              <w:lang w:val="en-GB" w:eastAsia="en-GB"/>
            </w:rPr>
          </w:pPr>
          <w:hyperlink w:anchor="_Toc528155695" w:history="1">
            <w:r w:rsidRPr="00A348D7">
              <w:rPr>
                <w:rStyle w:val="Hyperlink"/>
                <w:noProof/>
              </w:rPr>
              <w:t>Plagiarism declaration</w:t>
            </w:r>
            <w:r>
              <w:rPr>
                <w:noProof/>
                <w:webHidden/>
              </w:rPr>
              <w:tab/>
            </w:r>
            <w:r>
              <w:rPr>
                <w:noProof/>
                <w:webHidden/>
              </w:rPr>
              <w:fldChar w:fldCharType="begin"/>
            </w:r>
            <w:r>
              <w:rPr>
                <w:noProof/>
                <w:webHidden/>
              </w:rPr>
              <w:instrText xml:space="preserve"> PAGEREF _Toc528155695 \h </w:instrText>
            </w:r>
            <w:r>
              <w:rPr>
                <w:noProof/>
                <w:webHidden/>
              </w:rPr>
            </w:r>
            <w:r>
              <w:rPr>
                <w:noProof/>
                <w:webHidden/>
              </w:rPr>
              <w:fldChar w:fldCharType="separate"/>
            </w:r>
            <w:r>
              <w:rPr>
                <w:noProof/>
                <w:webHidden/>
              </w:rPr>
              <w:t>1</w:t>
            </w:r>
            <w:r>
              <w:rPr>
                <w:noProof/>
                <w:webHidden/>
              </w:rPr>
              <w:fldChar w:fldCharType="end"/>
            </w:r>
          </w:hyperlink>
        </w:p>
        <w:p w:rsidR="003F413F" w:rsidRDefault="003F413F">
          <w:pPr>
            <w:pStyle w:val="TOC1"/>
            <w:tabs>
              <w:tab w:val="right" w:leader="dot" w:pos="9350"/>
            </w:tabs>
            <w:rPr>
              <w:noProof/>
              <w:lang w:val="en-GB" w:eastAsia="en-GB"/>
            </w:rPr>
          </w:pPr>
          <w:hyperlink w:anchor="_Toc528155696" w:history="1">
            <w:r w:rsidRPr="00A348D7">
              <w:rPr>
                <w:rStyle w:val="Hyperlink"/>
                <w:noProof/>
              </w:rPr>
              <w:t>Idea and dataset description</w:t>
            </w:r>
            <w:r>
              <w:rPr>
                <w:noProof/>
                <w:webHidden/>
              </w:rPr>
              <w:tab/>
            </w:r>
            <w:r>
              <w:rPr>
                <w:noProof/>
                <w:webHidden/>
              </w:rPr>
              <w:fldChar w:fldCharType="begin"/>
            </w:r>
            <w:r>
              <w:rPr>
                <w:noProof/>
                <w:webHidden/>
              </w:rPr>
              <w:instrText xml:space="preserve"> PAGEREF _Toc528155696 \h </w:instrText>
            </w:r>
            <w:r>
              <w:rPr>
                <w:noProof/>
                <w:webHidden/>
              </w:rPr>
            </w:r>
            <w:r>
              <w:rPr>
                <w:noProof/>
                <w:webHidden/>
              </w:rPr>
              <w:fldChar w:fldCharType="separate"/>
            </w:r>
            <w:r>
              <w:rPr>
                <w:noProof/>
                <w:webHidden/>
              </w:rPr>
              <w:t>2</w:t>
            </w:r>
            <w:r>
              <w:rPr>
                <w:noProof/>
                <w:webHidden/>
              </w:rPr>
              <w:fldChar w:fldCharType="end"/>
            </w:r>
          </w:hyperlink>
        </w:p>
        <w:p w:rsidR="003F413F" w:rsidRDefault="003F413F">
          <w:pPr>
            <w:pStyle w:val="TOC1"/>
            <w:tabs>
              <w:tab w:val="right" w:leader="dot" w:pos="9350"/>
            </w:tabs>
            <w:rPr>
              <w:noProof/>
              <w:lang w:val="en-GB" w:eastAsia="en-GB"/>
            </w:rPr>
          </w:pPr>
          <w:hyperlink w:anchor="_Toc528155697" w:history="1">
            <w:r w:rsidRPr="00A348D7">
              <w:rPr>
                <w:rStyle w:val="Hyperlink"/>
                <w:noProof/>
              </w:rPr>
              <w:t>Data Preparation</w:t>
            </w:r>
            <w:r>
              <w:rPr>
                <w:noProof/>
                <w:webHidden/>
              </w:rPr>
              <w:tab/>
            </w:r>
            <w:r>
              <w:rPr>
                <w:noProof/>
                <w:webHidden/>
              </w:rPr>
              <w:fldChar w:fldCharType="begin"/>
            </w:r>
            <w:r>
              <w:rPr>
                <w:noProof/>
                <w:webHidden/>
              </w:rPr>
              <w:instrText xml:space="preserve"> PAGEREF _Toc528155697 \h </w:instrText>
            </w:r>
            <w:r>
              <w:rPr>
                <w:noProof/>
                <w:webHidden/>
              </w:rPr>
            </w:r>
            <w:r>
              <w:rPr>
                <w:noProof/>
                <w:webHidden/>
              </w:rPr>
              <w:fldChar w:fldCharType="separate"/>
            </w:r>
            <w:r>
              <w:rPr>
                <w:noProof/>
                <w:webHidden/>
              </w:rPr>
              <w:t>2</w:t>
            </w:r>
            <w:r>
              <w:rPr>
                <w:noProof/>
                <w:webHidden/>
              </w:rPr>
              <w:fldChar w:fldCharType="end"/>
            </w:r>
          </w:hyperlink>
        </w:p>
        <w:p w:rsidR="003F413F" w:rsidRDefault="003F413F">
          <w:pPr>
            <w:pStyle w:val="TOC1"/>
            <w:tabs>
              <w:tab w:val="right" w:leader="dot" w:pos="9350"/>
            </w:tabs>
            <w:rPr>
              <w:noProof/>
              <w:lang w:val="en-GB" w:eastAsia="en-GB"/>
            </w:rPr>
          </w:pPr>
          <w:hyperlink w:anchor="_Toc528155698" w:history="1">
            <w:r w:rsidRPr="00A348D7">
              <w:rPr>
                <w:rStyle w:val="Hyperlink"/>
                <w:noProof/>
              </w:rPr>
              <w:t>Algorithm description</w:t>
            </w:r>
            <w:r>
              <w:rPr>
                <w:noProof/>
                <w:webHidden/>
              </w:rPr>
              <w:tab/>
            </w:r>
            <w:r>
              <w:rPr>
                <w:noProof/>
                <w:webHidden/>
              </w:rPr>
              <w:fldChar w:fldCharType="begin"/>
            </w:r>
            <w:r>
              <w:rPr>
                <w:noProof/>
                <w:webHidden/>
              </w:rPr>
              <w:instrText xml:space="preserve"> PAGEREF _Toc528155698 \h </w:instrText>
            </w:r>
            <w:r>
              <w:rPr>
                <w:noProof/>
                <w:webHidden/>
              </w:rPr>
            </w:r>
            <w:r>
              <w:rPr>
                <w:noProof/>
                <w:webHidden/>
              </w:rPr>
              <w:fldChar w:fldCharType="separate"/>
            </w:r>
            <w:r>
              <w:rPr>
                <w:noProof/>
                <w:webHidden/>
              </w:rPr>
              <w:t>2</w:t>
            </w:r>
            <w:r>
              <w:rPr>
                <w:noProof/>
                <w:webHidden/>
              </w:rPr>
              <w:fldChar w:fldCharType="end"/>
            </w:r>
          </w:hyperlink>
        </w:p>
        <w:p w:rsidR="003F413F" w:rsidRDefault="003F413F">
          <w:pPr>
            <w:pStyle w:val="TOC1"/>
            <w:tabs>
              <w:tab w:val="right" w:leader="dot" w:pos="9350"/>
            </w:tabs>
            <w:rPr>
              <w:noProof/>
              <w:lang w:val="en-GB" w:eastAsia="en-GB"/>
            </w:rPr>
          </w:pPr>
          <w:hyperlink w:anchor="_Toc528155699" w:history="1">
            <w:r w:rsidRPr="00A348D7">
              <w:rPr>
                <w:rStyle w:val="Hyperlink"/>
                <w:noProof/>
              </w:rPr>
              <w:t>Results and Analysis</w:t>
            </w:r>
            <w:r>
              <w:rPr>
                <w:noProof/>
                <w:webHidden/>
              </w:rPr>
              <w:tab/>
            </w:r>
            <w:r>
              <w:rPr>
                <w:noProof/>
                <w:webHidden/>
              </w:rPr>
              <w:fldChar w:fldCharType="begin"/>
            </w:r>
            <w:r>
              <w:rPr>
                <w:noProof/>
                <w:webHidden/>
              </w:rPr>
              <w:instrText xml:space="preserve"> PAGEREF _Toc528155699 \h </w:instrText>
            </w:r>
            <w:r>
              <w:rPr>
                <w:noProof/>
                <w:webHidden/>
              </w:rPr>
            </w:r>
            <w:r>
              <w:rPr>
                <w:noProof/>
                <w:webHidden/>
              </w:rPr>
              <w:fldChar w:fldCharType="separate"/>
            </w:r>
            <w:r>
              <w:rPr>
                <w:noProof/>
                <w:webHidden/>
              </w:rPr>
              <w:t>2</w:t>
            </w:r>
            <w:r>
              <w:rPr>
                <w:noProof/>
                <w:webHidden/>
              </w:rPr>
              <w:fldChar w:fldCharType="end"/>
            </w:r>
          </w:hyperlink>
        </w:p>
        <w:p w:rsidR="003F413F" w:rsidRDefault="003F413F">
          <w:r>
            <w:rPr>
              <w:b/>
              <w:bCs/>
              <w:noProof/>
            </w:rPr>
            <w:fldChar w:fldCharType="end"/>
          </w:r>
        </w:p>
      </w:sdtContent>
    </w:sdt>
    <w:p w:rsidR="003F413F" w:rsidRDefault="003F413F" w:rsidP="006A75BA"/>
    <w:p w:rsidR="006A75BA" w:rsidRDefault="006A75BA" w:rsidP="006A75BA">
      <w:pPr>
        <w:pStyle w:val="Heading1"/>
      </w:pPr>
      <w:bookmarkStart w:id="14" w:name="_Toc528155605"/>
      <w:bookmarkStart w:id="15" w:name="_Toc528155696"/>
      <w:r>
        <w:t>Idea and dataset description</w:t>
      </w:r>
      <w:bookmarkEnd w:id="14"/>
      <w:bookmarkEnd w:id="15"/>
      <w:r>
        <w:t xml:space="preserve"> </w:t>
      </w:r>
    </w:p>
    <w:p w:rsidR="006A75BA" w:rsidRPr="006A75BA" w:rsidRDefault="006A75BA" w:rsidP="006A75BA"/>
    <w:p w:rsidR="006A75BA" w:rsidRDefault="006A75BA" w:rsidP="006A75BA">
      <w:pPr>
        <w:pStyle w:val="Heading1"/>
      </w:pPr>
      <w:bookmarkStart w:id="16" w:name="_Toc528155606"/>
      <w:bookmarkStart w:id="17" w:name="_Toc528155697"/>
      <w:r>
        <w:t>Data Preparation</w:t>
      </w:r>
      <w:bookmarkEnd w:id="16"/>
      <w:bookmarkEnd w:id="17"/>
      <w:r>
        <w:t xml:space="preserve"> </w:t>
      </w:r>
    </w:p>
    <w:p w:rsidR="006A75BA" w:rsidRPr="006A75BA" w:rsidRDefault="006A75BA" w:rsidP="006A75BA"/>
    <w:p w:rsidR="006A75BA" w:rsidRDefault="006A75BA" w:rsidP="006A75BA">
      <w:pPr>
        <w:pStyle w:val="Heading1"/>
      </w:pPr>
      <w:bookmarkStart w:id="18" w:name="_Toc528155607"/>
      <w:bookmarkStart w:id="19" w:name="_Toc528155698"/>
      <w:r>
        <w:t>Algorithm description</w:t>
      </w:r>
      <w:bookmarkEnd w:id="18"/>
      <w:bookmarkEnd w:id="19"/>
      <w:r>
        <w:t xml:space="preserve"> </w:t>
      </w:r>
    </w:p>
    <w:p w:rsidR="006A75BA" w:rsidRPr="006A75BA" w:rsidRDefault="006A75BA" w:rsidP="006A75BA"/>
    <w:p w:rsidR="006A75BA" w:rsidRDefault="006A75BA" w:rsidP="006A75BA">
      <w:pPr>
        <w:pStyle w:val="Heading1"/>
      </w:pPr>
      <w:bookmarkStart w:id="20" w:name="_Toc528155608"/>
      <w:bookmarkStart w:id="21" w:name="_Toc528155699"/>
      <w:r>
        <w:t>Results and Analysis</w:t>
      </w:r>
      <w:bookmarkEnd w:id="20"/>
      <w:bookmarkEnd w:id="21"/>
      <w:r>
        <w:t xml:space="preserve"> </w:t>
      </w:r>
    </w:p>
    <w:p w:rsidR="006A1BDC" w:rsidRPr="006A75BA" w:rsidRDefault="006A1BDC" w:rsidP="006A75BA">
      <w:bookmarkStart w:id="22" w:name="_GoBack"/>
      <w:bookmarkEnd w:id="22"/>
    </w:p>
    <w:sectPr w:rsidR="006A1BDC" w:rsidRPr="006A75BA" w:rsidSect="004E1AED">
      <w:footerReference w:type="defaul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C97" w:rsidRDefault="000D4C97">
      <w:pPr>
        <w:spacing w:after="0" w:line="240" w:lineRule="auto"/>
      </w:pPr>
      <w:r>
        <w:separator/>
      </w:r>
    </w:p>
  </w:endnote>
  <w:endnote w:type="continuationSeparator" w:id="0">
    <w:p w:rsidR="000D4C97" w:rsidRDefault="000D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A6" w:rsidRDefault="00F66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A6" w:rsidRDefault="00F66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C97" w:rsidRDefault="000D4C97">
      <w:pPr>
        <w:spacing w:after="0" w:line="240" w:lineRule="auto"/>
      </w:pPr>
      <w:r>
        <w:separator/>
      </w:r>
    </w:p>
  </w:footnote>
  <w:footnote w:type="continuationSeparator" w:id="0">
    <w:p w:rsidR="000D4C97" w:rsidRDefault="000D4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8200F"/>
    <w:multiLevelType w:val="hybridMultilevel"/>
    <w:tmpl w:val="33A836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86F049C"/>
    <w:multiLevelType w:val="hybridMultilevel"/>
    <w:tmpl w:val="265E4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8F52E18"/>
    <w:multiLevelType w:val="hybridMultilevel"/>
    <w:tmpl w:val="089832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9946BD5"/>
    <w:multiLevelType w:val="hybridMultilevel"/>
    <w:tmpl w:val="555061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C47133"/>
    <w:multiLevelType w:val="hybridMultilevel"/>
    <w:tmpl w:val="FEA0E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E5D45BB"/>
    <w:multiLevelType w:val="hybridMultilevel"/>
    <w:tmpl w:val="A00A3A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E3CD5"/>
    <w:multiLevelType w:val="multilevel"/>
    <w:tmpl w:val="0B6A26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E310F08"/>
    <w:multiLevelType w:val="hybridMultilevel"/>
    <w:tmpl w:val="B92C3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333F20"/>
    <w:multiLevelType w:val="hybridMultilevel"/>
    <w:tmpl w:val="D99E1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4"/>
  </w:num>
  <w:num w:numId="3">
    <w:abstractNumId w:val="18"/>
  </w:num>
  <w:num w:numId="4">
    <w:abstractNumId w:val="15"/>
  </w:num>
  <w:num w:numId="5">
    <w:abstractNumId w:val="24"/>
  </w:num>
  <w:num w:numId="6">
    <w:abstractNumId w:val="25"/>
  </w:num>
  <w:num w:numId="7">
    <w:abstractNumId w:val="23"/>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12"/>
  </w:num>
  <w:num w:numId="21">
    <w:abstractNumId w:val="11"/>
  </w:num>
  <w:num w:numId="22">
    <w:abstractNumId w:val="17"/>
  </w:num>
  <w:num w:numId="23">
    <w:abstractNumId w:val="21"/>
  </w:num>
  <w:num w:numId="24">
    <w:abstractNumId w:val="22"/>
  </w:num>
  <w:num w:numId="25">
    <w:abstractNumId w:val="16"/>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0F"/>
    <w:rsid w:val="00006565"/>
    <w:rsid w:val="000339F6"/>
    <w:rsid w:val="000A749C"/>
    <w:rsid w:val="000C1CBD"/>
    <w:rsid w:val="000D4C97"/>
    <w:rsid w:val="001177BA"/>
    <w:rsid w:val="00125D42"/>
    <w:rsid w:val="0017223D"/>
    <w:rsid w:val="001759D8"/>
    <w:rsid w:val="001778BA"/>
    <w:rsid w:val="00194DF6"/>
    <w:rsid w:val="001A3853"/>
    <w:rsid w:val="001C4796"/>
    <w:rsid w:val="001D18A3"/>
    <w:rsid w:val="001D6491"/>
    <w:rsid w:val="001E21B1"/>
    <w:rsid w:val="00220A87"/>
    <w:rsid w:val="0022696D"/>
    <w:rsid w:val="00282120"/>
    <w:rsid w:val="002C4344"/>
    <w:rsid w:val="0034489F"/>
    <w:rsid w:val="00356510"/>
    <w:rsid w:val="00393378"/>
    <w:rsid w:val="003A4364"/>
    <w:rsid w:val="003B64B6"/>
    <w:rsid w:val="003C114F"/>
    <w:rsid w:val="003F413F"/>
    <w:rsid w:val="00456252"/>
    <w:rsid w:val="004B43C9"/>
    <w:rsid w:val="004E1AED"/>
    <w:rsid w:val="00522941"/>
    <w:rsid w:val="005C12A5"/>
    <w:rsid w:val="005F4636"/>
    <w:rsid w:val="00613A3E"/>
    <w:rsid w:val="00672272"/>
    <w:rsid w:val="006756BE"/>
    <w:rsid w:val="00676480"/>
    <w:rsid w:val="006958DA"/>
    <w:rsid w:val="00697DEE"/>
    <w:rsid w:val="006A1BDC"/>
    <w:rsid w:val="006A75BA"/>
    <w:rsid w:val="006F5057"/>
    <w:rsid w:val="00731E6E"/>
    <w:rsid w:val="00747902"/>
    <w:rsid w:val="0078406E"/>
    <w:rsid w:val="00784E88"/>
    <w:rsid w:val="007C69DC"/>
    <w:rsid w:val="007D6642"/>
    <w:rsid w:val="00831C05"/>
    <w:rsid w:val="00853E80"/>
    <w:rsid w:val="00877881"/>
    <w:rsid w:val="0089542E"/>
    <w:rsid w:val="008B0033"/>
    <w:rsid w:val="008C4AD0"/>
    <w:rsid w:val="00944E3A"/>
    <w:rsid w:val="00955E0F"/>
    <w:rsid w:val="00965DF8"/>
    <w:rsid w:val="0097689C"/>
    <w:rsid w:val="009839FC"/>
    <w:rsid w:val="009A3CCA"/>
    <w:rsid w:val="009B03A7"/>
    <w:rsid w:val="009C1B63"/>
    <w:rsid w:val="009D3B2B"/>
    <w:rsid w:val="009F5E60"/>
    <w:rsid w:val="00A1310C"/>
    <w:rsid w:val="00A407A7"/>
    <w:rsid w:val="00A66915"/>
    <w:rsid w:val="00A7249B"/>
    <w:rsid w:val="00A8069B"/>
    <w:rsid w:val="00A9546F"/>
    <w:rsid w:val="00AA5990"/>
    <w:rsid w:val="00AB1540"/>
    <w:rsid w:val="00AF1FE0"/>
    <w:rsid w:val="00B50259"/>
    <w:rsid w:val="00B60F61"/>
    <w:rsid w:val="00B87BF8"/>
    <w:rsid w:val="00BA4336"/>
    <w:rsid w:val="00BB53DF"/>
    <w:rsid w:val="00BC5A60"/>
    <w:rsid w:val="00BE4C99"/>
    <w:rsid w:val="00C16223"/>
    <w:rsid w:val="00C20788"/>
    <w:rsid w:val="00C72A78"/>
    <w:rsid w:val="00C83AB5"/>
    <w:rsid w:val="00CD2E25"/>
    <w:rsid w:val="00D163BA"/>
    <w:rsid w:val="00D172BC"/>
    <w:rsid w:val="00D25A5C"/>
    <w:rsid w:val="00D47A97"/>
    <w:rsid w:val="00D56D9B"/>
    <w:rsid w:val="00D620C7"/>
    <w:rsid w:val="00D708F6"/>
    <w:rsid w:val="00D96242"/>
    <w:rsid w:val="00D97A64"/>
    <w:rsid w:val="00DA79BD"/>
    <w:rsid w:val="00DF18B6"/>
    <w:rsid w:val="00E22CC6"/>
    <w:rsid w:val="00E64CF6"/>
    <w:rsid w:val="00E77494"/>
    <w:rsid w:val="00E93787"/>
    <w:rsid w:val="00E94F35"/>
    <w:rsid w:val="00E95681"/>
    <w:rsid w:val="00EC62C7"/>
    <w:rsid w:val="00ED1CB1"/>
    <w:rsid w:val="00F165DD"/>
    <w:rsid w:val="00F2423A"/>
    <w:rsid w:val="00F44BCC"/>
    <w:rsid w:val="00F5747C"/>
    <w:rsid w:val="00F667A6"/>
    <w:rsid w:val="00F87A14"/>
    <w:rsid w:val="00FA3363"/>
    <w:rsid w:val="00FD6FA1"/>
    <w:rsid w:val="00FE1A38"/>
    <w:rsid w:val="00FF7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A027D"/>
  <w15:docId w15:val="{832215E2-B921-4087-824A-E53F9469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C72A78"/>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C72A78"/>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rsid w:val="00C72A78"/>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sid w:val="00C72A78"/>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C72A78"/>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C72A78"/>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C72A78"/>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rsid w:val="00C72A78"/>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TOC1">
    <w:name w:val="toc 1"/>
    <w:basedOn w:val="Normal"/>
    <w:next w:val="Normal"/>
    <w:autoRedefine/>
    <w:uiPriority w:val="39"/>
    <w:unhideWhenUsed/>
    <w:rsid w:val="00D620C7"/>
    <w:pPr>
      <w:spacing w:after="100"/>
    </w:pPr>
  </w:style>
  <w:style w:type="paragraph" w:styleId="TOC2">
    <w:name w:val="toc 2"/>
    <w:basedOn w:val="Normal"/>
    <w:next w:val="Normal"/>
    <w:autoRedefine/>
    <w:uiPriority w:val="39"/>
    <w:unhideWhenUsed/>
    <w:rsid w:val="00D620C7"/>
    <w:pPr>
      <w:spacing w:after="100"/>
      <w:ind w:left="220"/>
    </w:pPr>
  </w:style>
  <w:style w:type="character" w:styleId="Hyperlink">
    <w:name w:val="Hyperlink"/>
    <w:basedOn w:val="DefaultParagraphFont"/>
    <w:uiPriority w:val="99"/>
    <w:unhideWhenUsed/>
    <w:rsid w:val="00D620C7"/>
    <w:rPr>
      <w:color w:val="005DBA" w:themeColor="hyperlink"/>
      <w:u w:val="single"/>
    </w:rPr>
  </w:style>
  <w:style w:type="paragraph" w:styleId="TOC3">
    <w:name w:val="toc 3"/>
    <w:basedOn w:val="Normal"/>
    <w:next w:val="Normal"/>
    <w:autoRedefine/>
    <w:uiPriority w:val="39"/>
    <w:unhideWhenUsed/>
    <w:rsid w:val="009F5E60"/>
    <w:pPr>
      <w:spacing w:after="100"/>
      <w:ind w:left="440"/>
    </w:pPr>
  </w:style>
  <w:style w:type="paragraph" w:styleId="ListParagraph">
    <w:name w:val="List Paragraph"/>
    <w:basedOn w:val="Normal"/>
    <w:uiPriority w:val="34"/>
    <w:unhideWhenUsed/>
    <w:qFormat/>
    <w:rsid w:val="000339F6"/>
    <w:pPr>
      <w:ind w:left="720"/>
      <w:contextualSpacing/>
    </w:pPr>
  </w:style>
  <w:style w:type="paragraph" w:customStyle="1" w:styleId="Default">
    <w:name w:val="Default"/>
    <w:rsid w:val="00E22CC6"/>
    <w:pPr>
      <w:autoSpaceDE w:val="0"/>
      <w:autoSpaceDN w:val="0"/>
      <w:adjustRightInd w:val="0"/>
      <w:spacing w:before="0" w:after="0" w:line="240" w:lineRule="auto"/>
    </w:pPr>
    <w:rPr>
      <w:rFonts w:ascii="Arial" w:eastAsiaTheme="minorHAnsi" w:hAnsi="Arial" w:cs="Arial"/>
      <w:color w:val="000000"/>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81437577">
      <w:bodyDiv w:val="1"/>
      <w:marLeft w:val="0"/>
      <w:marRight w:val="0"/>
      <w:marTop w:val="0"/>
      <w:marBottom w:val="0"/>
      <w:divBdr>
        <w:top w:val="none" w:sz="0" w:space="0" w:color="auto"/>
        <w:left w:val="none" w:sz="0" w:space="0" w:color="auto"/>
        <w:bottom w:val="none" w:sz="0" w:space="0" w:color="auto"/>
        <w:right w:val="none" w:sz="0" w:space="0" w:color="auto"/>
      </w:divBdr>
      <w:divsChild>
        <w:div w:id="1593200849">
          <w:marLeft w:val="0"/>
          <w:marRight w:val="0"/>
          <w:marTop w:val="0"/>
          <w:marBottom w:val="0"/>
          <w:divBdr>
            <w:top w:val="none" w:sz="0" w:space="0" w:color="auto"/>
            <w:left w:val="none" w:sz="0" w:space="0" w:color="auto"/>
            <w:bottom w:val="none" w:sz="0" w:space="0" w:color="auto"/>
            <w:right w:val="none" w:sz="0" w:space="0" w:color="auto"/>
          </w:divBdr>
          <w:divsChild>
            <w:div w:id="631405649">
              <w:marLeft w:val="120"/>
              <w:marRight w:val="0"/>
              <w:marTop w:val="0"/>
              <w:marBottom w:val="0"/>
              <w:divBdr>
                <w:top w:val="none" w:sz="0" w:space="0" w:color="auto"/>
                <w:left w:val="none" w:sz="0" w:space="0" w:color="auto"/>
                <w:bottom w:val="none" w:sz="0" w:space="0" w:color="auto"/>
                <w:right w:val="none" w:sz="0" w:space="0" w:color="auto"/>
              </w:divBdr>
              <w:divsChild>
                <w:div w:id="1449810714">
                  <w:marLeft w:val="0"/>
                  <w:marRight w:val="0"/>
                  <w:marTop w:val="0"/>
                  <w:marBottom w:val="0"/>
                  <w:divBdr>
                    <w:top w:val="none" w:sz="0" w:space="0" w:color="auto"/>
                    <w:left w:val="none" w:sz="0" w:space="0" w:color="auto"/>
                    <w:bottom w:val="none" w:sz="0" w:space="0" w:color="auto"/>
                    <w:right w:val="none" w:sz="0" w:space="0" w:color="auto"/>
                  </w:divBdr>
                  <w:divsChild>
                    <w:div w:id="825895684">
                      <w:marLeft w:val="0"/>
                      <w:marRight w:val="0"/>
                      <w:marTop w:val="0"/>
                      <w:marBottom w:val="0"/>
                      <w:divBdr>
                        <w:top w:val="none" w:sz="0" w:space="0" w:color="auto"/>
                        <w:left w:val="none" w:sz="0" w:space="0" w:color="auto"/>
                        <w:bottom w:val="none" w:sz="0" w:space="0" w:color="auto"/>
                        <w:right w:val="none" w:sz="0" w:space="0" w:color="auto"/>
                      </w:divBdr>
                      <w:divsChild>
                        <w:div w:id="1999453486">
                          <w:marLeft w:val="0"/>
                          <w:marRight w:val="0"/>
                          <w:marTop w:val="0"/>
                          <w:marBottom w:val="0"/>
                          <w:divBdr>
                            <w:top w:val="none" w:sz="0" w:space="0" w:color="auto"/>
                            <w:left w:val="none" w:sz="0" w:space="0" w:color="auto"/>
                            <w:bottom w:val="none" w:sz="0" w:space="0" w:color="auto"/>
                            <w:right w:val="none" w:sz="0" w:space="0" w:color="auto"/>
                          </w:divBdr>
                          <w:divsChild>
                            <w:div w:id="20495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38409">
      <w:bodyDiv w:val="1"/>
      <w:marLeft w:val="0"/>
      <w:marRight w:val="0"/>
      <w:marTop w:val="0"/>
      <w:marBottom w:val="0"/>
      <w:divBdr>
        <w:top w:val="none" w:sz="0" w:space="0" w:color="auto"/>
        <w:left w:val="none" w:sz="0" w:space="0" w:color="auto"/>
        <w:bottom w:val="none" w:sz="0" w:space="0" w:color="auto"/>
        <w:right w:val="none" w:sz="0" w:space="0" w:color="auto"/>
      </w:divBdr>
      <w:divsChild>
        <w:div w:id="248659188">
          <w:marLeft w:val="0"/>
          <w:marRight w:val="0"/>
          <w:marTop w:val="0"/>
          <w:marBottom w:val="0"/>
          <w:divBdr>
            <w:top w:val="none" w:sz="0" w:space="0" w:color="auto"/>
            <w:left w:val="none" w:sz="0" w:space="0" w:color="auto"/>
            <w:bottom w:val="none" w:sz="0" w:space="0" w:color="auto"/>
            <w:right w:val="none" w:sz="0" w:space="0" w:color="auto"/>
          </w:divBdr>
          <w:divsChild>
            <w:div w:id="336734671">
              <w:marLeft w:val="120"/>
              <w:marRight w:val="0"/>
              <w:marTop w:val="0"/>
              <w:marBottom w:val="0"/>
              <w:divBdr>
                <w:top w:val="none" w:sz="0" w:space="0" w:color="auto"/>
                <w:left w:val="none" w:sz="0" w:space="0" w:color="auto"/>
                <w:bottom w:val="none" w:sz="0" w:space="0" w:color="auto"/>
                <w:right w:val="none" w:sz="0" w:space="0" w:color="auto"/>
              </w:divBdr>
              <w:divsChild>
                <w:div w:id="1556968406">
                  <w:marLeft w:val="0"/>
                  <w:marRight w:val="0"/>
                  <w:marTop w:val="0"/>
                  <w:marBottom w:val="0"/>
                  <w:divBdr>
                    <w:top w:val="none" w:sz="0" w:space="0" w:color="auto"/>
                    <w:left w:val="none" w:sz="0" w:space="0" w:color="auto"/>
                    <w:bottom w:val="none" w:sz="0" w:space="0" w:color="auto"/>
                    <w:right w:val="none" w:sz="0" w:space="0" w:color="auto"/>
                  </w:divBdr>
                  <w:divsChild>
                    <w:div w:id="444036634">
                      <w:marLeft w:val="0"/>
                      <w:marRight w:val="0"/>
                      <w:marTop w:val="0"/>
                      <w:marBottom w:val="0"/>
                      <w:divBdr>
                        <w:top w:val="none" w:sz="0" w:space="0" w:color="auto"/>
                        <w:left w:val="none" w:sz="0" w:space="0" w:color="auto"/>
                        <w:bottom w:val="none" w:sz="0" w:space="0" w:color="auto"/>
                        <w:right w:val="none" w:sz="0" w:space="0" w:color="auto"/>
                      </w:divBdr>
                      <w:divsChild>
                        <w:div w:id="1385374056">
                          <w:marLeft w:val="0"/>
                          <w:marRight w:val="0"/>
                          <w:marTop w:val="0"/>
                          <w:marBottom w:val="0"/>
                          <w:divBdr>
                            <w:top w:val="none" w:sz="0" w:space="0" w:color="auto"/>
                            <w:left w:val="none" w:sz="0" w:space="0" w:color="auto"/>
                            <w:bottom w:val="none" w:sz="0" w:space="0" w:color="auto"/>
                            <w:right w:val="none" w:sz="0" w:space="0" w:color="auto"/>
                          </w:divBdr>
                          <w:divsChild>
                            <w:div w:id="1985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tf0374996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99F6647-F8C6-488C-AA60-C2B83DEB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tf03749967</Template>
  <TotalTime>79</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Russell</cp:lastModifiedBy>
  <cp:revision>14</cp:revision>
  <cp:lastPrinted>2017-11-15T16:40:00Z</cp:lastPrinted>
  <dcterms:created xsi:type="dcterms:W3CDTF">2018-10-24T13:36:00Z</dcterms:created>
  <dcterms:modified xsi:type="dcterms:W3CDTF">2018-10-26T15:06:00Z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