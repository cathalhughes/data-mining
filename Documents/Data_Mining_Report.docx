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75BA" w:rsidRDefault="006A75BA" w:rsidP="006A75BA">
      <w:pPr>
        <w:pStyle w:val="Title"/>
        <w:jc w:val="center"/>
      </w:pPr>
      <w:r>
        <w:t>Data warehousing and data mining report</w:t>
      </w:r>
    </w:p>
    <w:p w:rsidR="006A75BA" w:rsidRDefault="006A75BA" w:rsidP="006A75BA"/>
    <w:p w:rsidR="006A75BA" w:rsidRDefault="006A75BA" w:rsidP="006A75BA">
      <w:pPr>
        <w:pStyle w:val="Heading1"/>
      </w:pPr>
      <w:bookmarkStart w:id="0" w:name="_Toc528155597"/>
      <w:bookmarkStart w:id="1" w:name="_Toc528589969"/>
      <w:r>
        <w:t>student details</w:t>
      </w:r>
      <w:bookmarkEnd w:id="0"/>
      <w:bookmarkEnd w:id="1"/>
    </w:p>
    <w:p w:rsidR="006A75BA" w:rsidRDefault="006A75BA" w:rsidP="003F413F">
      <w:pPr>
        <w:pStyle w:val="Heading3"/>
      </w:pPr>
      <w:bookmarkStart w:id="2" w:name="_Toc528155598"/>
      <w:bookmarkStart w:id="3" w:name="_Toc528589970"/>
      <w:r>
        <w:t>Name(s): cathal hughes &amp; russell brady</w:t>
      </w:r>
      <w:bookmarkEnd w:id="2"/>
      <w:bookmarkEnd w:id="3"/>
    </w:p>
    <w:p w:rsidR="006A75BA" w:rsidRDefault="006A75BA" w:rsidP="003F413F">
      <w:pPr>
        <w:pStyle w:val="Heading3"/>
      </w:pPr>
      <w:bookmarkStart w:id="4" w:name="_Toc528155599"/>
      <w:bookmarkStart w:id="5" w:name="_Toc528589971"/>
      <w:r>
        <w:t>Programme: case</w:t>
      </w:r>
      <w:bookmarkEnd w:id="4"/>
      <w:bookmarkEnd w:id="5"/>
      <w:r>
        <w:t xml:space="preserve"> </w:t>
      </w:r>
    </w:p>
    <w:p w:rsidR="006A75BA" w:rsidRDefault="006A75BA" w:rsidP="003F413F">
      <w:pPr>
        <w:pStyle w:val="Heading3"/>
      </w:pPr>
      <w:bookmarkStart w:id="6" w:name="_Toc528155600"/>
      <w:bookmarkStart w:id="7" w:name="_Toc528589972"/>
      <w:r>
        <w:t>Module Code: ca4010</w:t>
      </w:r>
      <w:bookmarkEnd w:id="6"/>
      <w:bookmarkEnd w:id="7"/>
      <w:r>
        <w:t xml:space="preserve"> </w:t>
      </w:r>
    </w:p>
    <w:p w:rsidR="006A75BA" w:rsidRDefault="006A75BA" w:rsidP="003F413F">
      <w:pPr>
        <w:pStyle w:val="Heading3"/>
      </w:pPr>
      <w:bookmarkStart w:id="8" w:name="_Toc528155602"/>
      <w:bookmarkStart w:id="9" w:name="_Toc528589973"/>
      <w:r>
        <w:t>Submission Date:</w:t>
      </w:r>
      <w:bookmarkEnd w:id="8"/>
      <w:bookmarkEnd w:id="9"/>
      <w:r>
        <w:t xml:space="preserve"> </w:t>
      </w:r>
    </w:p>
    <w:p w:rsidR="006A75BA" w:rsidRDefault="006A75BA" w:rsidP="003F413F">
      <w:pPr>
        <w:pStyle w:val="Heading3"/>
      </w:pPr>
      <w:bookmarkStart w:id="10" w:name="_Toc528155603"/>
      <w:bookmarkStart w:id="11" w:name="_Toc528589974"/>
      <w:r>
        <w:t>Module Coordinator: Mark roantree</w:t>
      </w:r>
      <w:bookmarkEnd w:id="10"/>
      <w:bookmarkEnd w:id="11"/>
    </w:p>
    <w:p w:rsidR="006A75BA" w:rsidRDefault="006A75BA" w:rsidP="006A75BA"/>
    <w:p w:rsidR="006A75BA" w:rsidRPr="006A75BA" w:rsidRDefault="006A75BA" w:rsidP="006A75BA">
      <w:pPr>
        <w:pStyle w:val="Heading1"/>
      </w:pPr>
      <w:bookmarkStart w:id="12" w:name="_Toc528155604"/>
      <w:bookmarkStart w:id="13" w:name="_Toc528589975"/>
      <w:r>
        <w:t>Plagiarism declaration</w:t>
      </w:r>
      <w:bookmarkEnd w:id="12"/>
      <w:bookmarkEnd w:id="13"/>
    </w:p>
    <w:p w:rsidR="006A75BA" w:rsidRDefault="006A75BA" w:rsidP="006A75BA">
      <w: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We have read and understood the Assignment Regulations. We have identified and included the source of all facts, ideas, opinions, and viewpoints of others in the assignment references. Direct quotations from books, journal articles, internet sources, module text, or any other source whatsoever are </w:t>
      </w:r>
      <w:r w:rsidR="00FE114C">
        <w:t>acknowledged,</w:t>
      </w:r>
      <w:r>
        <w:t xml:space="preserve"> and the source cited are identified in the assignment references. This assignment, or any part of it, has not been previously submitted by me/us or any other person for assessment on this or any other course of study. </w:t>
      </w:r>
    </w:p>
    <w:p w:rsidR="006A75BA" w:rsidRDefault="006A75BA" w:rsidP="006A75BA">
      <w:r>
        <w:t xml:space="preserve">We have read and understood the referencing guidelines found at </w:t>
      </w:r>
      <w:r w:rsidR="00FE114C">
        <w:t>http://www.dcu.ie/info/regulations/plagiarism.shtml,</w:t>
      </w:r>
      <w:r>
        <w:t xml:space="preserve"> https://www4.dcu.ie/students/az/plagiarism and/or recommended in the assignment guidelines. </w:t>
      </w:r>
    </w:p>
    <w:p w:rsidR="006A75BA" w:rsidRDefault="006A75BA" w:rsidP="006A75BA">
      <w:r>
        <w:t xml:space="preserve">Name(s): Russell Brady &amp; Cathal Hughes </w:t>
      </w:r>
      <w:r>
        <w:tab/>
        <w:t>Date: 24/10/2018</w:t>
      </w:r>
    </w:p>
    <w:p w:rsidR="006A75BA" w:rsidRDefault="006A75BA" w:rsidP="006A75BA"/>
    <w:p w:rsidR="00E64CF6" w:rsidRDefault="00E64CF6" w:rsidP="006A75BA"/>
    <w:p w:rsidR="00E64CF6" w:rsidRDefault="00E64CF6" w:rsidP="006A75BA"/>
    <w:sdt>
      <w:sdtPr>
        <w:rPr>
          <w:rFonts w:asciiTheme="minorHAnsi" w:eastAsiaTheme="minorEastAsia" w:hAnsiTheme="minorHAnsi" w:cstheme="minorBidi"/>
          <w:caps w:val="0"/>
          <w:color w:val="auto"/>
          <w:spacing w:val="0"/>
        </w:rPr>
        <w:id w:val="-110051715"/>
        <w:docPartObj>
          <w:docPartGallery w:val="Table of Contents"/>
          <w:docPartUnique/>
        </w:docPartObj>
      </w:sdtPr>
      <w:sdtEndPr>
        <w:rPr>
          <w:b/>
          <w:bCs/>
          <w:noProof/>
        </w:rPr>
      </w:sdtEndPr>
      <w:sdtContent>
        <w:p w:rsidR="003F413F" w:rsidRDefault="00965DF8">
          <w:pPr>
            <w:pStyle w:val="TOCHeading"/>
          </w:pPr>
          <w:r>
            <w:t xml:space="preserve">table of </w:t>
          </w:r>
          <w:r w:rsidR="003F413F">
            <w:t>Contents</w:t>
          </w:r>
        </w:p>
        <w:p w:rsidR="004529FA" w:rsidRDefault="003F413F">
          <w:pPr>
            <w:pStyle w:val="TOC1"/>
            <w:tabs>
              <w:tab w:val="right" w:leader="dot" w:pos="9350"/>
            </w:tabs>
            <w:rPr>
              <w:noProof/>
              <w:lang w:eastAsia="en-GB"/>
            </w:rPr>
          </w:pPr>
          <w:r>
            <w:fldChar w:fldCharType="begin"/>
          </w:r>
          <w:r>
            <w:instrText xml:space="preserve"> TOC \o "1-3" \h \z \u </w:instrText>
          </w:r>
          <w:r>
            <w:fldChar w:fldCharType="separate"/>
          </w:r>
          <w:hyperlink w:anchor="_Toc528589969" w:history="1">
            <w:r w:rsidR="004529FA" w:rsidRPr="00C73002">
              <w:rPr>
                <w:rStyle w:val="Hyperlink"/>
                <w:noProof/>
              </w:rPr>
              <w:t>student details</w:t>
            </w:r>
            <w:r w:rsidR="004529FA">
              <w:rPr>
                <w:noProof/>
                <w:webHidden/>
              </w:rPr>
              <w:tab/>
            </w:r>
            <w:r w:rsidR="004529FA">
              <w:rPr>
                <w:noProof/>
                <w:webHidden/>
              </w:rPr>
              <w:fldChar w:fldCharType="begin"/>
            </w:r>
            <w:r w:rsidR="004529FA">
              <w:rPr>
                <w:noProof/>
                <w:webHidden/>
              </w:rPr>
              <w:instrText xml:space="preserve"> PAGEREF _Toc528589969 \h </w:instrText>
            </w:r>
            <w:r w:rsidR="004529FA">
              <w:rPr>
                <w:noProof/>
                <w:webHidden/>
              </w:rPr>
            </w:r>
            <w:r w:rsidR="004529FA">
              <w:rPr>
                <w:noProof/>
                <w:webHidden/>
              </w:rPr>
              <w:fldChar w:fldCharType="separate"/>
            </w:r>
            <w:r w:rsidR="004529FA">
              <w:rPr>
                <w:noProof/>
                <w:webHidden/>
              </w:rPr>
              <w:t>1</w:t>
            </w:r>
            <w:r w:rsidR="004529FA">
              <w:rPr>
                <w:noProof/>
                <w:webHidden/>
              </w:rPr>
              <w:fldChar w:fldCharType="end"/>
            </w:r>
          </w:hyperlink>
        </w:p>
        <w:p w:rsidR="004529FA" w:rsidRDefault="004529FA">
          <w:pPr>
            <w:pStyle w:val="TOC3"/>
            <w:tabs>
              <w:tab w:val="right" w:leader="dot" w:pos="9350"/>
            </w:tabs>
            <w:rPr>
              <w:noProof/>
              <w:lang w:eastAsia="en-GB"/>
            </w:rPr>
          </w:pPr>
          <w:hyperlink w:anchor="_Toc528589970" w:history="1">
            <w:r w:rsidRPr="00C73002">
              <w:rPr>
                <w:rStyle w:val="Hyperlink"/>
                <w:noProof/>
              </w:rPr>
              <w:t>Name(s): cathal hughes &amp; russell brady</w:t>
            </w:r>
            <w:r>
              <w:rPr>
                <w:noProof/>
                <w:webHidden/>
              </w:rPr>
              <w:tab/>
            </w:r>
            <w:r>
              <w:rPr>
                <w:noProof/>
                <w:webHidden/>
              </w:rPr>
              <w:fldChar w:fldCharType="begin"/>
            </w:r>
            <w:r>
              <w:rPr>
                <w:noProof/>
                <w:webHidden/>
              </w:rPr>
              <w:instrText xml:space="preserve"> PAGEREF _Toc528589970 \h </w:instrText>
            </w:r>
            <w:r>
              <w:rPr>
                <w:noProof/>
                <w:webHidden/>
              </w:rPr>
            </w:r>
            <w:r>
              <w:rPr>
                <w:noProof/>
                <w:webHidden/>
              </w:rPr>
              <w:fldChar w:fldCharType="separate"/>
            </w:r>
            <w:r>
              <w:rPr>
                <w:noProof/>
                <w:webHidden/>
              </w:rPr>
              <w:t>1</w:t>
            </w:r>
            <w:r>
              <w:rPr>
                <w:noProof/>
                <w:webHidden/>
              </w:rPr>
              <w:fldChar w:fldCharType="end"/>
            </w:r>
          </w:hyperlink>
        </w:p>
        <w:p w:rsidR="004529FA" w:rsidRDefault="004529FA">
          <w:pPr>
            <w:pStyle w:val="TOC3"/>
            <w:tabs>
              <w:tab w:val="right" w:leader="dot" w:pos="9350"/>
            </w:tabs>
            <w:rPr>
              <w:noProof/>
              <w:lang w:eastAsia="en-GB"/>
            </w:rPr>
          </w:pPr>
          <w:hyperlink w:anchor="_Toc528589971" w:history="1">
            <w:r w:rsidRPr="00C73002">
              <w:rPr>
                <w:rStyle w:val="Hyperlink"/>
                <w:noProof/>
              </w:rPr>
              <w:t>Programme: case</w:t>
            </w:r>
            <w:r>
              <w:rPr>
                <w:noProof/>
                <w:webHidden/>
              </w:rPr>
              <w:tab/>
            </w:r>
            <w:r>
              <w:rPr>
                <w:noProof/>
                <w:webHidden/>
              </w:rPr>
              <w:fldChar w:fldCharType="begin"/>
            </w:r>
            <w:r>
              <w:rPr>
                <w:noProof/>
                <w:webHidden/>
              </w:rPr>
              <w:instrText xml:space="preserve"> PAGEREF _Toc528589971 \h </w:instrText>
            </w:r>
            <w:r>
              <w:rPr>
                <w:noProof/>
                <w:webHidden/>
              </w:rPr>
            </w:r>
            <w:r>
              <w:rPr>
                <w:noProof/>
                <w:webHidden/>
              </w:rPr>
              <w:fldChar w:fldCharType="separate"/>
            </w:r>
            <w:r>
              <w:rPr>
                <w:noProof/>
                <w:webHidden/>
              </w:rPr>
              <w:t>1</w:t>
            </w:r>
            <w:r>
              <w:rPr>
                <w:noProof/>
                <w:webHidden/>
              </w:rPr>
              <w:fldChar w:fldCharType="end"/>
            </w:r>
          </w:hyperlink>
        </w:p>
        <w:p w:rsidR="004529FA" w:rsidRDefault="004529FA">
          <w:pPr>
            <w:pStyle w:val="TOC3"/>
            <w:tabs>
              <w:tab w:val="right" w:leader="dot" w:pos="9350"/>
            </w:tabs>
            <w:rPr>
              <w:noProof/>
              <w:lang w:eastAsia="en-GB"/>
            </w:rPr>
          </w:pPr>
          <w:hyperlink w:anchor="_Toc528589972" w:history="1">
            <w:r w:rsidRPr="00C73002">
              <w:rPr>
                <w:rStyle w:val="Hyperlink"/>
                <w:noProof/>
              </w:rPr>
              <w:t>Module Code: ca4010</w:t>
            </w:r>
            <w:r>
              <w:rPr>
                <w:noProof/>
                <w:webHidden/>
              </w:rPr>
              <w:tab/>
            </w:r>
            <w:r>
              <w:rPr>
                <w:noProof/>
                <w:webHidden/>
              </w:rPr>
              <w:fldChar w:fldCharType="begin"/>
            </w:r>
            <w:r>
              <w:rPr>
                <w:noProof/>
                <w:webHidden/>
              </w:rPr>
              <w:instrText xml:space="preserve"> PAGEREF _Toc528589972 \h </w:instrText>
            </w:r>
            <w:r>
              <w:rPr>
                <w:noProof/>
                <w:webHidden/>
              </w:rPr>
            </w:r>
            <w:r>
              <w:rPr>
                <w:noProof/>
                <w:webHidden/>
              </w:rPr>
              <w:fldChar w:fldCharType="separate"/>
            </w:r>
            <w:r>
              <w:rPr>
                <w:noProof/>
                <w:webHidden/>
              </w:rPr>
              <w:t>1</w:t>
            </w:r>
            <w:r>
              <w:rPr>
                <w:noProof/>
                <w:webHidden/>
              </w:rPr>
              <w:fldChar w:fldCharType="end"/>
            </w:r>
          </w:hyperlink>
        </w:p>
        <w:p w:rsidR="004529FA" w:rsidRDefault="004529FA">
          <w:pPr>
            <w:pStyle w:val="TOC3"/>
            <w:tabs>
              <w:tab w:val="right" w:leader="dot" w:pos="9350"/>
            </w:tabs>
            <w:rPr>
              <w:noProof/>
              <w:lang w:eastAsia="en-GB"/>
            </w:rPr>
          </w:pPr>
          <w:hyperlink w:anchor="_Toc528589973" w:history="1">
            <w:r w:rsidRPr="00C73002">
              <w:rPr>
                <w:rStyle w:val="Hyperlink"/>
                <w:noProof/>
              </w:rPr>
              <w:t>Submission Date:</w:t>
            </w:r>
            <w:r>
              <w:rPr>
                <w:noProof/>
                <w:webHidden/>
              </w:rPr>
              <w:tab/>
            </w:r>
            <w:r>
              <w:rPr>
                <w:noProof/>
                <w:webHidden/>
              </w:rPr>
              <w:fldChar w:fldCharType="begin"/>
            </w:r>
            <w:r>
              <w:rPr>
                <w:noProof/>
                <w:webHidden/>
              </w:rPr>
              <w:instrText xml:space="preserve"> PAGEREF _Toc528589973 \h </w:instrText>
            </w:r>
            <w:r>
              <w:rPr>
                <w:noProof/>
                <w:webHidden/>
              </w:rPr>
            </w:r>
            <w:r>
              <w:rPr>
                <w:noProof/>
                <w:webHidden/>
              </w:rPr>
              <w:fldChar w:fldCharType="separate"/>
            </w:r>
            <w:r>
              <w:rPr>
                <w:noProof/>
                <w:webHidden/>
              </w:rPr>
              <w:t>1</w:t>
            </w:r>
            <w:r>
              <w:rPr>
                <w:noProof/>
                <w:webHidden/>
              </w:rPr>
              <w:fldChar w:fldCharType="end"/>
            </w:r>
          </w:hyperlink>
        </w:p>
        <w:p w:rsidR="004529FA" w:rsidRDefault="004529FA">
          <w:pPr>
            <w:pStyle w:val="TOC3"/>
            <w:tabs>
              <w:tab w:val="right" w:leader="dot" w:pos="9350"/>
            </w:tabs>
            <w:rPr>
              <w:noProof/>
              <w:lang w:eastAsia="en-GB"/>
            </w:rPr>
          </w:pPr>
          <w:hyperlink w:anchor="_Toc528589974" w:history="1">
            <w:r w:rsidRPr="00C73002">
              <w:rPr>
                <w:rStyle w:val="Hyperlink"/>
                <w:noProof/>
              </w:rPr>
              <w:t>Module Coordinator: Mark roantree</w:t>
            </w:r>
            <w:r>
              <w:rPr>
                <w:noProof/>
                <w:webHidden/>
              </w:rPr>
              <w:tab/>
            </w:r>
            <w:r>
              <w:rPr>
                <w:noProof/>
                <w:webHidden/>
              </w:rPr>
              <w:fldChar w:fldCharType="begin"/>
            </w:r>
            <w:r>
              <w:rPr>
                <w:noProof/>
                <w:webHidden/>
              </w:rPr>
              <w:instrText xml:space="preserve"> PAGEREF _Toc528589974 \h </w:instrText>
            </w:r>
            <w:r>
              <w:rPr>
                <w:noProof/>
                <w:webHidden/>
              </w:rPr>
            </w:r>
            <w:r>
              <w:rPr>
                <w:noProof/>
                <w:webHidden/>
              </w:rPr>
              <w:fldChar w:fldCharType="separate"/>
            </w:r>
            <w:r>
              <w:rPr>
                <w:noProof/>
                <w:webHidden/>
              </w:rPr>
              <w:t>1</w:t>
            </w:r>
            <w:r>
              <w:rPr>
                <w:noProof/>
                <w:webHidden/>
              </w:rPr>
              <w:fldChar w:fldCharType="end"/>
            </w:r>
          </w:hyperlink>
        </w:p>
        <w:p w:rsidR="004529FA" w:rsidRDefault="004529FA">
          <w:pPr>
            <w:pStyle w:val="TOC1"/>
            <w:tabs>
              <w:tab w:val="right" w:leader="dot" w:pos="9350"/>
            </w:tabs>
            <w:rPr>
              <w:noProof/>
              <w:lang w:eastAsia="en-GB"/>
            </w:rPr>
          </w:pPr>
          <w:hyperlink w:anchor="_Toc528589975" w:history="1">
            <w:r w:rsidRPr="00C73002">
              <w:rPr>
                <w:rStyle w:val="Hyperlink"/>
                <w:noProof/>
              </w:rPr>
              <w:t>Plagiarism declaration</w:t>
            </w:r>
            <w:r>
              <w:rPr>
                <w:noProof/>
                <w:webHidden/>
              </w:rPr>
              <w:tab/>
            </w:r>
            <w:r>
              <w:rPr>
                <w:noProof/>
                <w:webHidden/>
              </w:rPr>
              <w:fldChar w:fldCharType="begin"/>
            </w:r>
            <w:r>
              <w:rPr>
                <w:noProof/>
                <w:webHidden/>
              </w:rPr>
              <w:instrText xml:space="preserve"> PAGEREF _Toc528589975 \h </w:instrText>
            </w:r>
            <w:r>
              <w:rPr>
                <w:noProof/>
                <w:webHidden/>
              </w:rPr>
            </w:r>
            <w:r>
              <w:rPr>
                <w:noProof/>
                <w:webHidden/>
              </w:rPr>
              <w:fldChar w:fldCharType="separate"/>
            </w:r>
            <w:r>
              <w:rPr>
                <w:noProof/>
                <w:webHidden/>
              </w:rPr>
              <w:t>1</w:t>
            </w:r>
            <w:r>
              <w:rPr>
                <w:noProof/>
                <w:webHidden/>
              </w:rPr>
              <w:fldChar w:fldCharType="end"/>
            </w:r>
          </w:hyperlink>
        </w:p>
        <w:p w:rsidR="004529FA" w:rsidRDefault="004529FA">
          <w:pPr>
            <w:pStyle w:val="TOC1"/>
            <w:tabs>
              <w:tab w:val="right" w:leader="dot" w:pos="9350"/>
            </w:tabs>
            <w:rPr>
              <w:noProof/>
              <w:lang w:eastAsia="en-GB"/>
            </w:rPr>
          </w:pPr>
          <w:hyperlink w:anchor="_Toc528589976" w:history="1">
            <w:r w:rsidRPr="00C73002">
              <w:rPr>
                <w:rStyle w:val="Hyperlink"/>
                <w:noProof/>
              </w:rPr>
              <w:t>Introduction</w:t>
            </w:r>
            <w:r>
              <w:rPr>
                <w:noProof/>
                <w:webHidden/>
              </w:rPr>
              <w:tab/>
            </w:r>
            <w:r>
              <w:rPr>
                <w:noProof/>
                <w:webHidden/>
              </w:rPr>
              <w:fldChar w:fldCharType="begin"/>
            </w:r>
            <w:r>
              <w:rPr>
                <w:noProof/>
                <w:webHidden/>
              </w:rPr>
              <w:instrText xml:space="preserve"> PAGEREF _Toc528589976 \h </w:instrText>
            </w:r>
            <w:r>
              <w:rPr>
                <w:noProof/>
                <w:webHidden/>
              </w:rPr>
            </w:r>
            <w:r>
              <w:rPr>
                <w:noProof/>
                <w:webHidden/>
              </w:rPr>
              <w:fldChar w:fldCharType="separate"/>
            </w:r>
            <w:r>
              <w:rPr>
                <w:noProof/>
                <w:webHidden/>
              </w:rPr>
              <w:t>2</w:t>
            </w:r>
            <w:r>
              <w:rPr>
                <w:noProof/>
                <w:webHidden/>
              </w:rPr>
              <w:fldChar w:fldCharType="end"/>
            </w:r>
          </w:hyperlink>
        </w:p>
        <w:p w:rsidR="004529FA" w:rsidRDefault="004529FA">
          <w:pPr>
            <w:pStyle w:val="TOC1"/>
            <w:tabs>
              <w:tab w:val="right" w:leader="dot" w:pos="9350"/>
            </w:tabs>
            <w:rPr>
              <w:noProof/>
              <w:lang w:eastAsia="en-GB"/>
            </w:rPr>
          </w:pPr>
          <w:hyperlink w:anchor="_Toc528589977" w:history="1">
            <w:r w:rsidRPr="00C73002">
              <w:rPr>
                <w:rStyle w:val="Hyperlink"/>
                <w:noProof/>
              </w:rPr>
              <w:t>Idea and dataset description</w:t>
            </w:r>
            <w:r>
              <w:rPr>
                <w:noProof/>
                <w:webHidden/>
              </w:rPr>
              <w:tab/>
            </w:r>
            <w:r>
              <w:rPr>
                <w:noProof/>
                <w:webHidden/>
              </w:rPr>
              <w:fldChar w:fldCharType="begin"/>
            </w:r>
            <w:r>
              <w:rPr>
                <w:noProof/>
                <w:webHidden/>
              </w:rPr>
              <w:instrText xml:space="preserve"> PAGEREF _Toc528589977 \h </w:instrText>
            </w:r>
            <w:r>
              <w:rPr>
                <w:noProof/>
                <w:webHidden/>
              </w:rPr>
            </w:r>
            <w:r>
              <w:rPr>
                <w:noProof/>
                <w:webHidden/>
              </w:rPr>
              <w:fldChar w:fldCharType="separate"/>
            </w:r>
            <w:r>
              <w:rPr>
                <w:noProof/>
                <w:webHidden/>
              </w:rPr>
              <w:t>2</w:t>
            </w:r>
            <w:r>
              <w:rPr>
                <w:noProof/>
                <w:webHidden/>
              </w:rPr>
              <w:fldChar w:fldCharType="end"/>
            </w:r>
          </w:hyperlink>
        </w:p>
        <w:p w:rsidR="004529FA" w:rsidRDefault="004529FA">
          <w:pPr>
            <w:pStyle w:val="TOC2"/>
            <w:tabs>
              <w:tab w:val="right" w:leader="dot" w:pos="9350"/>
            </w:tabs>
            <w:rPr>
              <w:noProof/>
              <w:lang w:eastAsia="en-GB"/>
            </w:rPr>
          </w:pPr>
          <w:hyperlink w:anchor="_Toc528589978" w:history="1">
            <w:r w:rsidRPr="00C73002">
              <w:rPr>
                <w:rStyle w:val="Hyperlink"/>
                <w:noProof/>
              </w:rPr>
              <w:t>Idea</w:t>
            </w:r>
            <w:r>
              <w:rPr>
                <w:noProof/>
                <w:webHidden/>
              </w:rPr>
              <w:tab/>
            </w:r>
            <w:r>
              <w:rPr>
                <w:noProof/>
                <w:webHidden/>
              </w:rPr>
              <w:fldChar w:fldCharType="begin"/>
            </w:r>
            <w:r>
              <w:rPr>
                <w:noProof/>
                <w:webHidden/>
              </w:rPr>
              <w:instrText xml:space="preserve"> PAGEREF _Toc528589978 \h </w:instrText>
            </w:r>
            <w:r>
              <w:rPr>
                <w:noProof/>
                <w:webHidden/>
              </w:rPr>
            </w:r>
            <w:r>
              <w:rPr>
                <w:noProof/>
                <w:webHidden/>
              </w:rPr>
              <w:fldChar w:fldCharType="separate"/>
            </w:r>
            <w:r>
              <w:rPr>
                <w:noProof/>
                <w:webHidden/>
              </w:rPr>
              <w:t>3</w:t>
            </w:r>
            <w:r>
              <w:rPr>
                <w:noProof/>
                <w:webHidden/>
              </w:rPr>
              <w:fldChar w:fldCharType="end"/>
            </w:r>
          </w:hyperlink>
        </w:p>
        <w:p w:rsidR="004529FA" w:rsidRDefault="004529FA">
          <w:pPr>
            <w:pStyle w:val="TOC2"/>
            <w:tabs>
              <w:tab w:val="right" w:leader="dot" w:pos="9350"/>
            </w:tabs>
            <w:rPr>
              <w:noProof/>
              <w:lang w:eastAsia="en-GB"/>
            </w:rPr>
          </w:pPr>
          <w:hyperlink w:anchor="_Toc528589979" w:history="1">
            <w:r w:rsidRPr="00C73002">
              <w:rPr>
                <w:rStyle w:val="Hyperlink"/>
                <w:noProof/>
              </w:rPr>
              <w:t>Dataset Description</w:t>
            </w:r>
            <w:r>
              <w:rPr>
                <w:noProof/>
                <w:webHidden/>
              </w:rPr>
              <w:tab/>
            </w:r>
            <w:r>
              <w:rPr>
                <w:noProof/>
                <w:webHidden/>
              </w:rPr>
              <w:fldChar w:fldCharType="begin"/>
            </w:r>
            <w:r>
              <w:rPr>
                <w:noProof/>
                <w:webHidden/>
              </w:rPr>
              <w:instrText xml:space="preserve"> PAGEREF _Toc528589979 \h </w:instrText>
            </w:r>
            <w:r>
              <w:rPr>
                <w:noProof/>
                <w:webHidden/>
              </w:rPr>
            </w:r>
            <w:r>
              <w:rPr>
                <w:noProof/>
                <w:webHidden/>
              </w:rPr>
              <w:fldChar w:fldCharType="separate"/>
            </w:r>
            <w:r>
              <w:rPr>
                <w:noProof/>
                <w:webHidden/>
              </w:rPr>
              <w:t>3</w:t>
            </w:r>
            <w:r>
              <w:rPr>
                <w:noProof/>
                <w:webHidden/>
              </w:rPr>
              <w:fldChar w:fldCharType="end"/>
            </w:r>
          </w:hyperlink>
        </w:p>
        <w:p w:rsidR="004529FA" w:rsidRDefault="004529FA">
          <w:pPr>
            <w:pStyle w:val="TOC3"/>
            <w:tabs>
              <w:tab w:val="right" w:leader="dot" w:pos="9350"/>
            </w:tabs>
            <w:rPr>
              <w:noProof/>
              <w:lang w:eastAsia="en-GB"/>
            </w:rPr>
          </w:pPr>
          <w:hyperlink w:anchor="_Toc528589980" w:history="1">
            <w:r w:rsidRPr="00C73002">
              <w:rPr>
                <w:rStyle w:val="Hyperlink"/>
                <w:noProof/>
              </w:rPr>
              <w:t>Premier League Games Dataset</w:t>
            </w:r>
            <w:r>
              <w:rPr>
                <w:noProof/>
                <w:webHidden/>
              </w:rPr>
              <w:tab/>
            </w:r>
            <w:r>
              <w:rPr>
                <w:noProof/>
                <w:webHidden/>
              </w:rPr>
              <w:fldChar w:fldCharType="begin"/>
            </w:r>
            <w:r>
              <w:rPr>
                <w:noProof/>
                <w:webHidden/>
              </w:rPr>
              <w:instrText xml:space="preserve"> PAGEREF _Toc528589980 \h </w:instrText>
            </w:r>
            <w:r>
              <w:rPr>
                <w:noProof/>
                <w:webHidden/>
              </w:rPr>
            </w:r>
            <w:r>
              <w:rPr>
                <w:noProof/>
                <w:webHidden/>
              </w:rPr>
              <w:fldChar w:fldCharType="separate"/>
            </w:r>
            <w:r>
              <w:rPr>
                <w:noProof/>
                <w:webHidden/>
              </w:rPr>
              <w:t>3</w:t>
            </w:r>
            <w:r>
              <w:rPr>
                <w:noProof/>
                <w:webHidden/>
              </w:rPr>
              <w:fldChar w:fldCharType="end"/>
            </w:r>
          </w:hyperlink>
        </w:p>
        <w:p w:rsidR="004529FA" w:rsidRDefault="004529FA">
          <w:pPr>
            <w:pStyle w:val="TOC3"/>
            <w:tabs>
              <w:tab w:val="right" w:leader="dot" w:pos="9350"/>
            </w:tabs>
            <w:rPr>
              <w:noProof/>
              <w:lang w:eastAsia="en-GB"/>
            </w:rPr>
          </w:pPr>
          <w:hyperlink w:anchor="_Toc528589981" w:history="1">
            <w:r w:rsidRPr="00C73002">
              <w:rPr>
                <w:rStyle w:val="Hyperlink"/>
                <w:noProof/>
              </w:rPr>
              <w:t>PL Standings Dataset</w:t>
            </w:r>
            <w:r>
              <w:rPr>
                <w:noProof/>
                <w:webHidden/>
              </w:rPr>
              <w:tab/>
            </w:r>
            <w:r>
              <w:rPr>
                <w:noProof/>
                <w:webHidden/>
              </w:rPr>
              <w:fldChar w:fldCharType="begin"/>
            </w:r>
            <w:r>
              <w:rPr>
                <w:noProof/>
                <w:webHidden/>
              </w:rPr>
              <w:instrText xml:space="preserve"> PAGEREF _Toc528589981 \h </w:instrText>
            </w:r>
            <w:r>
              <w:rPr>
                <w:noProof/>
                <w:webHidden/>
              </w:rPr>
            </w:r>
            <w:r>
              <w:rPr>
                <w:noProof/>
                <w:webHidden/>
              </w:rPr>
              <w:fldChar w:fldCharType="separate"/>
            </w:r>
            <w:r>
              <w:rPr>
                <w:noProof/>
                <w:webHidden/>
              </w:rPr>
              <w:t>4</w:t>
            </w:r>
            <w:r>
              <w:rPr>
                <w:noProof/>
                <w:webHidden/>
              </w:rPr>
              <w:fldChar w:fldCharType="end"/>
            </w:r>
          </w:hyperlink>
        </w:p>
        <w:p w:rsidR="004529FA" w:rsidRDefault="004529FA">
          <w:pPr>
            <w:pStyle w:val="TOC3"/>
            <w:tabs>
              <w:tab w:val="right" w:leader="dot" w:pos="9350"/>
            </w:tabs>
            <w:rPr>
              <w:noProof/>
              <w:lang w:eastAsia="en-GB"/>
            </w:rPr>
          </w:pPr>
          <w:hyperlink w:anchor="_Toc528589982" w:history="1">
            <w:r w:rsidRPr="00C73002">
              <w:rPr>
                <w:rStyle w:val="Hyperlink"/>
                <w:noProof/>
              </w:rPr>
              <w:t>Generated Dataset</w:t>
            </w:r>
            <w:r>
              <w:rPr>
                <w:noProof/>
                <w:webHidden/>
              </w:rPr>
              <w:tab/>
            </w:r>
            <w:r>
              <w:rPr>
                <w:noProof/>
                <w:webHidden/>
              </w:rPr>
              <w:fldChar w:fldCharType="begin"/>
            </w:r>
            <w:r>
              <w:rPr>
                <w:noProof/>
                <w:webHidden/>
              </w:rPr>
              <w:instrText xml:space="preserve"> PAGEREF _Toc528589982 \h </w:instrText>
            </w:r>
            <w:r>
              <w:rPr>
                <w:noProof/>
                <w:webHidden/>
              </w:rPr>
            </w:r>
            <w:r>
              <w:rPr>
                <w:noProof/>
                <w:webHidden/>
              </w:rPr>
              <w:fldChar w:fldCharType="separate"/>
            </w:r>
            <w:r>
              <w:rPr>
                <w:noProof/>
                <w:webHidden/>
              </w:rPr>
              <w:t>4</w:t>
            </w:r>
            <w:r>
              <w:rPr>
                <w:noProof/>
                <w:webHidden/>
              </w:rPr>
              <w:fldChar w:fldCharType="end"/>
            </w:r>
          </w:hyperlink>
        </w:p>
        <w:p w:rsidR="004529FA" w:rsidRDefault="004529FA">
          <w:pPr>
            <w:pStyle w:val="TOC1"/>
            <w:tabs>
              <w:tab w:val="right" w:leader="dot" w:pos="9350"/>
            </w:tabs>
            <w:rPr>
              <w:noProof/>
              <w:lang w:eastAsia="en-GB"/>
            </w:rPr>
          </w:pPr>
          <w:hyperlink w:anchor="_Toc528589983" w:history="1">
            <w:r w:rsidRPr="00C73002">
              <w:rPr>
                <w:rStyle w:val="Hyperlink"/>
                <w:noProof/>
              </w:rPr>
              <w:t>Data Preparation</w:t>
            </w:r>
            <w:r>
              <w:rPr>
                <w:noProof/>
                <w:webHidden/>
              </w:rPr>
              <w:tab/>
            </w:r>
            <w:r>
              <w:rPr>
                <w:noProof/>
                <w:webHidden/>
              </w:rPr>
              <w:fldChar w:fldCharType="begin"/>
            </w:r>
            <w:r>
              <w:rPr>
                <w:noProof/>
                <w:webHidden/>
              </w:rPr>
              <w:instrText xml:space="preserve"> PAGEREF _Toc528589983 \h </w:instrText>
            </w:r>
            <w:r>
              <w:rPr>
                <w:noProof/>
                <w:webHidden/>
              </w:rPr>
            </w:r>
            <w:r>
              <w:rPr>
                <w:noProof/>
                <w:webHidden/>
              </w:rPr>
              <w:fldChar w:fldCharType="separate"/>
            </w:r>
            <w:r>
              <w:rPr>
                <w:noProof/>
                <w:webHidden/>
              </w:rPr>
              <w:t>5</w:t>
            </w:r>
            <w:r>
              <w:rPr>
                <w:noProof/>
                <w:webHidden/>
              </w:rPr>
              <w:fldChar w:fldCharType="end"/>
            </w:r>
          </w:hyperlink>
        </w:p>
        <w:p w:rsidR="004529FA" w:rsidRDefault="004529FA">
          <w:pPr>
            <w:pStyle w:val="TOC2"/>
            <w:tabs>
              <w:tab w:val="right" w:leader="dot" w:pos="9350"/>
            </w:tabs>
            <w:rPr>
              <w:noProof/>
              <w:lang w:eastAsia="en-GB"/>
            </w:rPr>
          </w:pPr>
          <w:hyperlink w:anchor="_Toc528589984" w:history="1">
            <w:r w:rsidRPr="00C73002">
              <w:rPr>
                <w:rStyle w:val="Hyperlink"/>
                <w:noProof/>
              </w:rPr>
              <w:t>Discrepancy Detection</w:t>
            </w:r>
            <w:r>
              <w:rPr>
                <w:noProof/>
                <w:webHidden/>
              </w:rPr>
              <w:tab/>
            </w:r>
            <w:r>
              <w:rPr>
                <w:noProof/>
                <w:webHidden/>
              </w:rPr>
              <w:fldChar w:fldCharType="begin"/>
            </w:r>
            <w:r>
              <w:rPr>
                <w:noProof/>
                <w:webHidden/>
              </w:rPr>
              <w:instrText xml:space="preserve"> PAGEREF _Toc528589984 \h </w:instrText>
            </w:r>
            <w:r>
              <w:rPr>
                <w:noProof/>
                <w:webHidden/>
              </w:rPr>
            </w:r>
            <w:r>
              <w:rPr>
                <w:noProof/>
                <w:webHidden/>
              </w:rPr>
              <w:fldChar w:fldCharType="separate"/>
            </w:r>
            <w:r>
              <w:rPr>
                <w:noProof/>
                <w:webHidden/>
              </w:rPr>
              <w:t>5</w:t>
            </w:r>
            <w:r>
              <w:rPr>
                <w:noProof/>
                <w:webHidden/>
              </w:rPr>
              <w:fldChar w:fldCharType="end"/>
            </w:r>
          </w:hyperlink>
        </w:p>
        <w:p w:rsidR="004529FA" w:rsidRDefault="004529FA">
          <w:pPr>
            <w:pStyle w:val="TOC2"/>
            <w:tabs>
              <w:tab w:val="right" w:leader="dot" w:pos="9350"/>
            </w:tabs>
            <w:rPr>
              <w:noProof/>
              <w:lang w:eastAsia="en-GB"/>
            </w:rPr>
          </w:pPr>
          <w:hyperlink w:anchor="_Toc528589985" w:history="1">
            <w:r w:rsidRPr="00C73002">
              <w:rPr>
                <w:rStyle w:val="Hyperlink"/>
                <w:noProof/>
              </w:rPr>
              <w:t>Missing Values</w:t>
            </w:r>
            <w:r>
              <w:rPr>
                <w:noProof/>
                <w:webHidden/>
              </w:rPr>
              <w:tab/>
            </w:r>
            <w:r>
              <w:rPr>
                <w:noProof/>
                <w:webHidden/>
              </w:rPr>
              <w:fldChar w:fldCharType="begin"/>
            </w:r>
            <w:r>
              <w:rPr>
                <w:noProof/>
                <w:webHidden/>
              </w:rPr>
              <w:instrText xml:space="preserve"> PAGEREF _Toc528589985 \h </w:instrText>
            </w:r>
            <w:r>
              <w:rPr>
                <w:noProof/>
                <w:webHidden/>
              </w:rPr>
            </w:r>
            <w:r>
              <w:rPr>
                <w:noProof/>
                <w:webHidden/>
              </w:rPr>
              <w:fldChar w:fldCharType="separate"/>
            </w:r>
            <w:r>
              <w:rPr>
                <w:noProof/>
                <w:webHidden/>
              </w:rPr>
              <w:t>6</w:t>
            </w:r>
            <w:r>
              <w:rPr>
                <w:noProof/>
                <w:webHidden/>
              </w:rPr>
              <w:fldChar w:fldCharType="end"/>
            </w:r>
          </w:hyperlink>
        </w:p>
        <w:p w:rsidR="004529FA" w:rsidRDefault="004529FA">
          <w:pPr>
            <w:pStyle w:val="TOC2"/>
            <w:tabs>
              <w:tab w:val="right" w:leader="dot" w:pos="9350"/>
            </w:tabs>
            <w:rPr>
              <w:noProof/>
              <w:lang w:eastAsia="en-GB"/>
            </w:rPr>
          </w:pPr>
          <w:hyperlink w:anchor="_Toc528589986" w:history="1">
            <w:r w:rsidRPr="00C73002">
              <w:rPr>
                <w:rStyle w:val="Hyperlink"/>
                <w:noProof/>
              </w:rPr>
              <w:t>Attribute Selection</w:t>
            </w:r>
            <w:r>
              <w:rPr>
                <w:noProof/>
                <w:webHidden/>
              </w:rPr>
              <w:tab/>
            </w:r>
            <w:r>
              <w:rPr>
                <w:noProof/>
                <w:webHidden/>
              </w:rPr>
              <w:fldChar w:fldCharType="begin"/>
            </w:r>
            <w:r>
              <w:rPr>
                <w:noProof/>
                <w:webHidden/>
              </w:rPr>
              <w:instrText xml:space="preserve"> PAGEREF _Toc528589986 \h </w:instrText>
            </w:r>
            <w:r>
              <w:rPr>
                <w:noProof/>
                <w:webHidden/>
              </w:rPr>
            </w:r>
            <w:r>
              <w:rPr>
                <w:noProof/>
                <w:webHidden/>
              </w:rPr>
              <w:fldChar w:fldCharType="separate"/>
            </w:r>
            <w:r>
              <w:rPr>
                <w:noProof/>
                <w:webHidden/>
              </w:rPr>
              <w:t>7</w:t>
            </w:r>
            <w:r>
              <w:rPr>
                <w:noProof/>
                <w:webHidden/>
              </w:rPr>
              <w:fldChar w:fldCharType="end"/>
            </w:r>
          </w:hyperlink>
        </w:p>
        <w:p w:rsidR="004529FA" w:rsidRDefault="004529FA">
          <w:pPr>
            <w:pStyle w:val="TOC1"/>
            <w:tabs>
              <w:tab w:val="right" w:leader="dot" w:pos="9350"/>
            </w:tabs>
            <w:rPr>
              <w:noProof/>
              <w:lang w:eastAsia="en-GB"/>
            </w:rPr>
          </w:pPr>
          <w:hyperlink w:anchor="_Toc528589987" w:history="1">
            <w:r w:rsidRPr="00C73002">
              <w:rPr>
                <w:rStyle w:val="Hyperlink"/>
                <w:noProof/>
              </w:rPr>
              <w:t>Algorithm description</w:t>
            </w:r>
            <w:r>
              <w:rPr>
                <w:noProof/>
                <w:webHidden/>
              </w:rPr>
              <w:tab/>
            </w:r>
            <w:r>
              <w:rPr>
                <w:noProof/>
                <w:webHidden/>
              </w:rPr>
              <w:fldChar w:fldCharType="begin"/>
            </w:r>
            <w:r>
              <w:rPr>
                <w:noProof/>
                <w:webHidden/>
              </w:rPr>
              <w:instrText xml:space="preserve"> PAGEREF _Toc528589987 \h </w:instrText>
            </w:r>
            <w:r>
              <w:rPr>
                <w:noProof/>
                <w:webHidden/>
              </w:rPr>
            </w:r>
            <w:r>
              <w:rPr>
                <w:noProof/>
                <w:webHidden/>
              </w:rPr>
              <w:fldChar w:fldCharType="separate"/>
            </w:r>
            <w:r>
              <w:rPr>
                <w:noProof/>
                <w:webHidden/>
              </w:rPr>
              <w:t>7</w:t>
            </w:r>
            <w:r>
              <w:rPr>
                <w:noProof/>
                <w:webHidden/>
              </w:rPr>
              <w:fldChar w:fldCharType="end"/>
            </w:r>
          </w:hyperlink>
        </w:p>
        <w:p w:rsidR="004529FA" w:rsidRDefault="004529FA">
          <w:pPr>
            <w:pStyle w:val="TOC1"/>
            <w:tabs>
              <w:tab w:val="right" w:leader="dot" w:pos="9350"/>
            </w:tabs>
            <w:rPr>
              <w:noProof/>
              <w:lang w:eastAsia="en-GB"/>
            </w:rPr>
          </w:pPr>
          <w:hyperlink w:anchor="_Toc528589988" w:history="1">
            <w:r w:rsidRPr="00C73002">
              <w:rPr>
                <w:rStyle w:val="Hyperlink"/>
                <w:noProof/>
              </w:rPr>
              <w:t>Results and Analysis</w:t>
            </w:r>
            <w:r>
              <w:rPr>
                <w:noProof/>
                <w:webHidden/>
              </w:rPr>
              <w:tab/>
            </w:r>
            <w:r>
              <w:rPr>
                <w:noProof/>
                <w:webHidden/>
              </w:rPr>
              <w:fldChar w:fldCharType="begin"/>
            </w:r>
            <w:r>
              <w:rPr>
                <w:noProof/>
                <w:webHidden/>
              </w:rPr>
              <w:instrText xml:space="preserve"> PAGEREF _Toc528589988 \h </w:instrText>
            </w:r>
            <w:r>
              <w:rPr>
                <w:noProof/>
                <w:webHidden/>
              </w:rPr>
            </w:r>
            <w:r>
              <w:rPr>
                <w:noProof/>
                <w:webHidden/>
              </w:rPr>
              <w:fldChar w:fldCharType="separate"/>
            </w:r>
            <w:r>
              <w:rPr>
                <w:noProof/>
                <w:webHidden/>
              </w:rPr>
              <w:t>7</w:t>
            </w:r>
            <w:r>
              <w:rPr>
                <w:noProof/>
                <w:webHidden/>
              </w:rPr>
              <w:fldChar w:fldCharType="end"/>
            </w:r>
          </w:hyperlink>
        </w:p>
        <w:p w:rsidR="003F413F" w:rsidRPr="00210326" w:rsidRDefault="003F413F">
          <w:pPr>
            <w:rPr>
              <w:b/>
              <w:bCs/>
              <w:noProof/>
            </w:rPr>
          </w:pPr>
          <w:r>
            <w:rPr>
              <w:b/>
              <w:bCs/>
              <w:noProof/>
            </w:rPr>
            <w:fldChar w:fldCharType="end"/>
          </w:r>
        </w:p>
      </w:sdtContent>
    </w:sdt>
    <w:p w:rsidR="003F413F" w:rsidRDefault="003F413F" w:rsidP="006A75BA"/>
    <w:p w:rsidR="00210326" w:rsidRDefault="00210326" w:rsidP="00210326">
      <w:pPr>
        <w:pStyle w:val="Heading1"/>
      </w:pPr>
      <w:bookmarkStart w:id="14" w:name="_Toc528589976"/>
      <w:r>
        <w:t>Introduction</w:t>
      </w:r>
      <w:bookmarkEnd w:id="14"/>
    </w:p>
    <w:p w:rsidR="00210326" w:rsidRDefault="00210326" w:rsidP="00210326">
      <w:r>
        <w:t xml:space="preserve">The following report provides a detailed explanation of our idea and dataset, how we prepared our data, the algorithm we used to make our prediction and our subsequent results and findings. Also included is our insights on how we felt the process went and our general thoughts on the results and predictions with which we obtained.  </w:t>
      </w:r>
    </w:p>
    <w:p w:rsidR="00210326" w:rsidRDefault="00210326" w:rsidP="00210326"/>
    <w:p w:rsidR="006A75BA" w:rsidRDefault="006A75BA" w:rsidP="006A75BA">
      <w:pPr>
        <w:pStyle w:val="Heading1"/>
      </w:pPr>
      <w:bookmarkStart w:id="15" w:name="_Toc528155605"/>
      <w:bookmarkStart w:id="16" w:name="_Toc528589977"/>
      <w:r>
        <w:t>Idea and dataset description</w:t>
      </w:r>
      <w:bookmarkEnd w:id="15"/>
      <w:bookmarkEnd w:id="16"/>
      <w:r>
        <w:t xml:space="preserve"> </w:t>
      </w:r>
    </w:p>
    <w:p w:rsidR="0032129A" w:rsidRDefault="0032129A" w:rsidP="0032129A">
      <w:r>
        <w:lastRenderedPageBreak/>
        <w:t xml:space="preserve">Soccer is the most popular sport in the world and is played by 250 million players in over 200 countries and dependencies. The premier league is arguably the most popular league in the world with huge financial strength, TV coverage and entertaining matches. There are also vast amounts of data available in datasets online relating to the premier league with everything from match results to the number of throw-ins in a game. Because of this we decided it would be an appropriate area to apply data mining techniques and make predictions. </w:t>
      </w:r>
    </w:p>
    <w:p w:rsidR="0032129A" w:rsidRPr="0032129A" w:rsidRDefault="0032129A" w:rsidP="0032129A"/>
    <w:p w:rsidR="00210326" w:rsidRDefault="00210326" w:rsidP="00210326">
      <w:pPr>
        <w:pStyle w:val="Heading2"/>
      </w:pPr>
      <w:bookmarkStart w:id="17" w:name="_Toc528589978"/>
      <w:r>
        <w:t>Idea</w:t>
      </w:r>
      <w:bookmarkEnd w:id="17"/>
    </w:p>
    <w:p w:rsidR="00210326" w:rsidRDefault="00210326" w:rsidP="00210326">
      <w:r>
        <w:t xml:space="preserve">Our idea was to take the statistics and results from the last number of years in the premier league, clean the data to obtain only the attributes we wanted, pass this data through an appropriate algorithm and generate a prediction for the result of a given game based on this. Our hope was to predict whether a game would end in a home win, away win or a draw. </w:t>
      </w:r>
    </w:p>
    <w:p w:rsidR="00210326" w:rsidRDefault="00210326" w:rsidP="00210326">
      <w:r>
        <w:t xml:space="preserve">The reason we decided to take on this idea is that there is a real-world application. Betting is a huge part of all sports, soccer being no different, with up to one billion euros being placed on each premier league games globally according to the Tribune. Our idea was that if we could generate predictions with a reasonable accuracy there would be a possible monetisation opportunity. With a reasonable prediction accuracy for example, you could have a bot place smart bets across a host of games </w:t>
      </w:r>
      <w:r w:rsidR="00FE114C">
        <w:t>to</w:t>
      </w:r>
      <w:r>
        <w:t xml:space="preserve"> try and make money. You would only place bets across games where the odds, along with our predictions would indicate you are going to at least make your money back. </w:t>
      </w:r>
      <w:r w:rsidR="00FE114C">
        <w:t>Obviously,</w:t>
      </w:r>
      <w:r>
        <w:t xml:space="preserve"> this is all </w:t>
      </w:r>
      <w:proofErr w:type="gramStart"/>
      <w:r>
        <w:t>theoretical</w:t>
      </w:r>
      <w:proofErr w:type="gramEnd"/>
      <w:r>
        <w:t xml:space="preserve"> but we were curious to find out the possibilities and that is why we went with the idea. </w:t>
      </w:r>
    </w:p>
    <w:p w:rsidR="00210326" w:rsidRDefault="00210326" w:rsidP="00210326"/>
    <w:p w:rsidR="00210326" w:rsidRDefault="00210326" w:rsidP="00210326">
      <w:pPr>
        <w:pStyle w:val="Heading2"/>
      </w:pPr>
      <w:bookmarkStart w:id="18" w:name="_Toc528589979"/>
      <w:r>
        <w:t>Dataset Description</w:t>
      </w:r>
      <w:bookmarkEnd w:id="18"/>
    </w:p>
    <w:p w:rsidR="002E7BA2" w:rsidRPr="002E7BA2" w:rsidRDefault="002E7BA2" w:rsidP="002E7BA2">
      <w:r>
        <w:t xml:space="preserve">Although there was plenty of data available, it became apparent that we weren’t going to be able to obtain a perfectly clean standardised dataset. This meant we were going to have to generate our own dataset using cleaning techniques on existing data for premier league games and generate our own data for premier league standings for the relevant years. </w:t>
      </w:r>
    </w:p>
    <w:p w:rsidR="0032129A" w:rsidRPr="0032129A" w:rsidRDefault="0032129A" w:rsidP="0032129A">
      <w:pPr>
        <w:pStyle w:val="Heading3"/>
      </w:pPr>
      <w:bookmarkStart w:id="19" w:name="_Toc528589980"/>
      <w:r>
        <w:t>Premier League Games Dataset</w:t>
      </w:r>
      <w:bookmarkEnd w:id="19"/>
    </w:p>
    <w:p w:rsidR="00210326" w:rsidRDefault="00210326" w:rsidP="00210326">
      <w:r>
        <w:t>The</w:t>
      </w:r>
      <w:r w:rsidR="002E7BA2">
        <w:t>se</w:t>
      </w:r>
      <w:r>
        <w:t xml:space="preserve"> datasets were obtained from www.football-data.co.uk/data.php. Each dataset was split up into </w:t>
      </w:r>
      <w:r w:rsidR="00FE114C">
        <w:t>its</w:t>
      </w:r>
      <w:r>
        <w:t xml:space="preserve"> respective season and contained stats about all the matches in that given season. Each dataset contained a different number of attributes some contained 28 while others contained 65, some relevant and some not. </w:t>
      </w:r>
      <w:r w:rsidR="00FE114C">
        <w:t>Also,</w:t>
      </w:r>
      <w:r>
        <w:t xml:space="preserve"> there was 380 rows per dataset</w:t>
      </w:r>
      <w:r w:rsidR="0032129A">
        <w:t xml:space="preserve"> </w:t>
      </w:r>
      <w:r w:rsidR="002D2629">
        <w:t>since</w:t>
      </w:r>
      <w:r w:rsidR="0032129A">
        <w:t xml:space="preserve"> there are 20 teams, each playing each other twice </w:t>
      </w:r>
      <w:proofErr w:type="gramStart"/>
      <w:r w:rsidR="0032129A">
        <w:t>during the course of</w:t>
      </w:r>
      <w:proofErr w:type="gramEnd"/>
      <w:r w:rsidR="0032129A">
        <w:t xml:space="preserve"> the season</w:t>
      </w:r>
      <w:r>
        <w:t>. We collected the datasets from the 2000/01 season to the 2017/18 season. This meant we had</w:t>
      </w:r>
      <w:r w:rsidR="002E7BA2">
        <w:t xml:space="preserve"> 6840 rows of data to work with</w:t>
      </w:r>
      <w:r>
        <w:t xml:space="preserve">. </w:t>
      </w:r>
      <w:r w:rsidR="002D2629">
        <w:t xml:space="preserve">The picture below is a snippet of some of the pre-cleaned data. </w:t>
      </w:r>
    </w:p>
    <w:p w:rsidR="002D2629" w:rsidRDefault="002D2629" w:rsidP="00210326">
      <w:r>
        <w:rPr>
          <w:noProof/>
        </w:rPr>
        <w:lastRenderedPageBreak/>
        <w:drawing>
          <wp:inline distT="0" distB="0" distL="0" distR="0">
            <wp:extent cx="5929630" cy="191885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80703" cy="1935381"/>
                    </a:xfrm>
                    <a:prstGeom prst="rect">
                      <a:avLst/>
                    </a:prstGeom>
                    <a:noFill/>
                    <a:ln>
                      <a:noFill/>
                    </a:ln>
                  </pic:spPr>
                </pic:pic>
              </a:graphicData>
            </a:graphic>
          </wp:inline>
        </w:drawing>
      </w:r>
    </w:p>
    <w:p w:rsidR="002E7BA2" w:rsidRDefault="002E7BA2" w:rsidP="002E7BA2">
      <w:pPr>
        <w:pStyle w:val="Heading3"/>
      </w:pPr>
      <w:bookmarkStart w:id="20" w:name="_Toc528589981"/>
      <w:r>
        <w:t>PL Standings Dataset</w:t>
      </w:r>
      <w:bookmarkEnd w:id="20"/>
    </w:p>
    <w:p w:rsidR="002E7BA2" w:rsidRDefault="002E7BA2" w:rsidP="00210326">
      <w:r>
        <w:t xml:space="preserve">We also used a dataset pertaining to Premier League standings for the relevant years. This is a dataset we generated ourselves. It was arranged alphabetically by team and contained the teams finishing place for the last 18 years in the Premier League. </w:t>
      </w:r>
      <w:r w:rsidR="002D2629">
        <w:t xml:space="preserve">The dataset included the 46 teams which were involved over the course of the last 18 years. </w:t>
      </w:r>
      <w:r>
        <w:t xml:space="preserve">This dataset also contained multiple empty values for newly promoted teams and teams that haven’t been in the Premier League in years e.g. </w:t>
      </w:r>
      <w:r w:rsidR="00017F01">
        <w:t>Coventry</w:t>
      </w:r>
      <w:r>
        <w:t xml:space="preserve">. This dataset would need to be incorporated with the above datasets and all empty values would need to be handled appropriately. </w:t>
      </w:r>
      <w:r w:rsidR="002D2629">
        <w:t xml:space="preserve">The picture below is a snippet of our PL Standings Dataset. </w:t>
      </w:r>
    </w:p>
    <w:p w:rsidR="002E7BA2" w:rsidRDefault="002D2629" w:rsidP="00210326">
      <w:r>
        <w:rPr>
          <w:noProof/>
        </w:rPr>
        <w:drawing>
          <wp:inline distT="0" distB="0" distL="0" distR="0" wp14:anchorId="76780754" wp14:editId="75BE1E91">
            <wp:extent cx="5936615" cy="1503045"/>
            <wp:effectExtent l="0" t="0" r="698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503045"/>
                    </a:xfrm>
                    <a:prstGeom prst="rect">
                      <a:avLst/>
                    </a:prstGeom>
                    <a:noFill/>
                    <a:ln>
                      <a:noFill/>
                    </a:ln>
                  </pic:spPr>
                </pic:pic>
              </a:graphicData>
            </a:graphic>
          </wp:inline>
        </w:drawing>
      </w:r>
    </w:p>
    <w:p w:rsidR="002E7BA2" w:rsidRDefault="002E7BA2" w:rsidP="00210326"/>
    <w:p w:rsidR="002E7BA2" w:rsidRDefault="002E7BA2" w:rsidP="002E7BA2">
      <w:pPr>
        <w:pStyle w:val="Heading3"/>
      </w:pPr>
      <w:bookmarkStart w:id="21" w:name="_Toc528589982"/>
      <w:r>
        <w:t>Generated Dataset</w:t>
      </w:r>
      <w:bookmarkEnd w:id="21"/>
    </w:p>
    <w:p w:rsidR="00210326" w:rsidRDefault="00210326" w:rsidP="00210326">
      <w:r>
        <w:t xml:space="preserve">After concatenating </w:t>
      </w:r>
      <w:r w:rsidR="00FE114C">
        <w:t>all</w:t>
      </w:r>
      <w:r>
        <w:t xml:space="preserve"> the datasets and incorporating the Premier League Standings dataset we then had to perform some major cleaning on the dataset. This will be discussed</w:t>
      </w:r>
      <w:r w:rsidR="002D2629">
        <w:t xml:space="preserve"> in greater detail</w:t>
      </w:r>
      <w:r>
        <w:t xml:space="preserve"> further on in the report.</w:t>
      </w:r>
    </w:p>
    <w:p w:rsidR="00210326" w:rsidRDefault="00210326" w:rsidP="00210326">
      <w:r>
        <w:t xml:space="preserve">The </w:t>
      </w:r>
      <w:r w:rsidR="002D2629">
        <w:t xml:space="preserve">quantity and </w:t>
      </w:r>
      <w:r>
        <w:t xml:space="preserve">differing numbers of attributes </w:t>
      </w:r>
      <w:r w:rsidR="002D2629">
        <w:t xml:space="preserve">in the PL Games Dataset </w:t>
      </w:r>
      <w:r>
        <w:t xml:space="preserve">was difficult to deal with and was something that would not be feasible to work with. Some of these attributes related to in-games stats and bookies odds. We had no use for in-game stats as it would be pointless to make a prediction on a game in the middle of one. Although, the bookies odds could have proved useful and could have improved our prediction accuracy, we did not have the bookies odds for much of the dataset and thus we could not use them to make our predictions. As such we decided that we wanted to make our </w:t>
      </w:r>
      <w:r>
        <w:lastRenderedPageBreak/>
        <w:t>prediction solely based on the two teams and their form. The results would not be swayed by any third party and all predictions could be made using some basic stats of the two teams.</w:t>
      </w:r>
    </w:p>
    <w:p w:rsidR="00821D4B" w:rsidRDefault="00210326" w:rsidP="00210326">
      <w:r>
        <w:t>There are some attributes which weren’t relevant on their own but proved useful when used in conjunction with others meaning we had to generate some of our own attributes</w:t>
      </w:r>
      <w:r w:rsidR="00821D4B">
        <w:t xml:space="preserve"> which will be explained in greater detail below</w:t>
      </w:r>
      <w:r>
        <w:t xml:space="preserve">. After cleaning, we were left with a dataset which contained 6840 rows and 12 attributes. </w:t>
      </w:r>
    </w:p>
    <w:p w:rsidR="00210326" w:rsidRDefault="002D2629" w:rsidP="00210326">
      <w:r>
        <w:t>These</w:t>
      </w:r>
      <w:r w:rsidR="00210326">
        <w:t xml:space="preserve"> attributes </w:t>
      </w:r>
      <w:r>
        <w:t xml:space="preserve">were the following - </w:t>
      </w:r>
      <w:r w:rsidR="00210326">
        <w:t>Hom</w:t>
      </w:r>
      <w:r>
        <w:t xml:space="preserve">e Team Points, Away Team Points, </w:t>
      </w:r>
      <w:r w:rsidR="00210326">
        <w:t>Difference in League Position</w:t>
      </w:r>
      <w:r w:rsidR="00422836">
        <w:t xml:space="preserve">, </w:t>
      </w:r>
      <w:r w:rsidR="00821D4B">
        <w:t>6 columns containing team form over the last three games for both teams, home and away team goal difference as well as difference in league points</w:t>
      </w:r>
      <w:r w:rsidR="00210326">
        <w:t xml:space="preserve">. The target label for the dataset was </w:t>
      </w:r>
      <w:r w:rsidR="00821D4B">
        <w:t xml:space="preserve">Full Time Result which is one of these three values - </w:t>
      </w:r>
      <w:r>
        <w:t>Home Win (H)</w:t>
      </w:r>
      <w:r w:rsidR="00210326">
        <w:t xml:space="preserve">, </w:t>
      </w:r>
      <w:r>
        <w:t>Away Win (A)</w:t>
      </w:r>
      <w:r w:rsidR="00210326">
        <w:t xml:space="preserve"> or </w:t>
      </w:r>
      <w:r>
        <w:t>Draw (D)</w:t>
      </w:r>
      <w:r w:rsidR="00210326">
        <w:t>.</w:t>
      </w:r>
      <w:r w:rsidR="00821D4B">
        <w:t xml:space="preserve"> This was a clear classification problem. </w:t>
      </w:r>
    </w:p>
    <w:p w:rsidR="006A75BA" w:rsidRDefault="00210326" w:rsidP="00210326">
      <w:r>
        <w:t xml:space="preserve">Generating our final dataset to be passed into our algorithm was a challenge in terms of deciding which attributes to use, and then extracting these attributes. Our data contained categorical labels and </w:t>
      </w:r>
      <w:r w:rsidR="00821D4B">
        <w:t>only some</w:t>
      </w:r>
      <w:r>
        <w:t xml:space="preserve"> of the data was standardised, meaning how we cleaned the data was very important. Once we generated the final dataset we then split it up into a training and testing set. Our training set contained 17 years of data from 00/01 to 16/17 and our testing set contained the most recent full season, the 17/18 season. Although this was not an optimal split it allowed us to make predictions for one whole season.</w:t>
      </w:r>
    </w:p>
    <w:p w:rsidR="00210326" w:rsidRPr="006A75BA" w:rsidRDefault="00210326" w:rsidP="00210326"/>
    <w:p w:rsidR="006A75BA" w:rsidRDefault="006A75BA" w:rsidP="000C59D8">
      <w:pPr>
        <w:pStyle w:val="Heading1"/>
      </w:pPr>
      <w:bookmarkStart w:id="22" w:name="_Toc528155606"/>
      <w:bookmarkStart w:id="23" w:name="_Toc528589983"/>
      <w:r>
        <w:t>Data Preparation</w:t>
      </w:r>
      <w:bookmarkEnd w:id="22"/>
      <w:bookmarkEnd w:id="23"/>
      <w:r>
        <w:t xml:space="preserve"> </w:t>
      </w:r>
    </w:p>
    <w:p w:rsidR="00FA37E1" w:rsidRDefault="000C59D8" w:rsidP="006A75BA">
      <w:r>
        <w:t xml:space="preserve">All the data was contained in CSV files and all the data cleaning was performed using python. Tools such as Pandas and </w:t>
      </w:r>
      <w:proofErr w:type="spellStart"/>
      <w:r>
        <w:t>ScikitLearn</w:t>
      </w:r>
      <w:proofErr w:type="spellEnd"/>
      <w:r>
        <w:t xml:space="preserve"> were used for manipulating and concatenating the data. </w:t>
      </w:r>
      <w:r w:rsidR="002C479E">
        <w:t xml:space="preserve">In order to get to our final </w:t>
      </w:r>
      <w:proofErr w:type="gramStart"/>
      <w:r w:rsidR="002C479E">
        <w:t>dataset</w:t>
      </w:r>
      <w:proofErr w:type="gramEnd"/>
      <w:r w:rsidR="002C479E">
        <w:t xml:space="preserve"> we had to do some major cleaning of the data. The first step of this was identifying the attributes we wanted to use </w:t>
      </w:r>
      <w:proofErr w:type="gramStart"/>
      <w:r w:rsidR="002C479E">
        <w:t>in</w:t>
      </w:r>
      <w:r w:rsidR="00AC1CFF">
        <w:t xml:space="preserve"> order to</w:t>
      </w:r>
      <w:proofErr w:type="gramEnd"/>
      <w:r w:rsidR="00AC1CFF">
        <w:t xml:space="preserve"> predict the target</w:t>
      </w:r>
      <w:r w:rsidR="002C479E">
        <w:t xml:space="preserve"> label. The attributes we chose needed to be achievable to generate using the data we had at our disposal. </w:t>
      </w:r>
      <w:r>
        <w:t>We separated the cleaning up into three differen</w:t>
      </w:r>
      <w:r w:rsidR="00FA37E1">
        <w:t>t scripts namely - cleaning_data.py, final_dataset_cleaning.py and data_preperation.py.</w:t>
      </w:r>
    </w:p>
    <w:p w:rsidR="000C59D8" w:rsidRDefault="002C479E" w:rsidP="00FA37E1">
      <w:pPr>
        <w:pStyle w:val="Heading2"/>
      </w:pPr>
      <w:r>
        <w:t xml:space="preserve"> </w:t>
      </w:r>
      <w:bookmarkStart w:id="24" w:name="_Toc528589984"/>
      <w:r w:rsidR="00AC1CFF">
        <w:t>Discrepancy Detection</w:t>
      </w:r>
      <w:bookmarkEnd w:id="24"/>
    </w:p>
    <w:p w:rsidR="00FA37E1" w:rsidRDefault="00B8539E" w:rsidP="00FA37E1">
      <w:r>
        <w:t xml:space="preserve">The first step when cleaning our data was to find discrepancies between our 18 Premier League Games datasets. This involved finding inconsistency between the datasets and dealing with them appropriately. The first data discrepancy we came across was the varying number of columns between datasets. As mentioned above, some of the datasets contained 28 columns while others </w:t>
      </w:r>
      <w:r w:rsidR="00F65302">
        <w:t>contain</w:t>
      </w:r>
      <w:r>
        <w:t xml:space="preserve"> up to 65. For </w:t>
      </w:r>
      <w:r w:rsidR="00F65302">
        <w:t>example,</w:t>
      </w:r>
      <w:r>
        <w:t xml:space="preserve"> our 2001/02 season dataset contained 28 whilst the 2017/18 dataset contained 65. </w:t>
      </w:r>
      <w:r w:rsidR="00F65302">
        <w:t>The extra columns for the 2017/1</w:t>
      </w:r>
      <w:r>
        <w:t>8 s</w:t>
      </w:r>
      <w:r w:rsidR="00F65302">
        <w:t>eason pertained to bookies odds. As these extra columns across</w:t>
      </w:r>
      <w:r w:rsidR="00192034">
        <w:t xml:space="preserve"> every dataset, we removed them.</w:t>
      </w:r>
    </w:p>
    <w:p w:rsidR="00192034" w:rsidRDefault="00192034" w:rsidP="00FA37E1">
      <w:r>
        <w:t>When we initially started working with datasets we realised we would need to us</w:t>
      </w:r>
      <w:r w:rsidR="0014708C">
        <w:t>e the date of games to generate form for each team. The form was related to the teams’ last three results. Initially we tried to get the date for each match in each dataset using a simple “</w:t>
      </w:r>
      <w:proofErr w:type="spellStart"/>
      <w:r w:rsidR="0014708C">
        <w:t>get_date</w:t>
      </w:r>
      <w:proofErr w:type="spellEnd"/>
      <w:r w:rsidR="0014708C">
        <w:t xml:space="preserve">” method. After trying to apply this function to every dataset we realised that an issue was occurring with the 2002/03 dataset and the </w:t>
      </w:r>
      <w:r w:rsidR="0014708C">
        <w:lastRenderedPageBreak/>
        <w:t>“</w:t>
      </w:r>
      <w:proofErr w:type="spellStart"/>
      <w:r w:rsidR="0014708C">
        <w:t>get_date</w:t>
      </w:r>
      <w:proofErr w:type="spellEnd"/>
      <w:r w:rsidR="0014708C">
        <w:t>” method was not parsing the date correctly. The date in this dataset was formatted differently and needed to be handled using a different function.</w:t>
      </w:r>
      <w:r w:rsidR="0014708C">
        <w:rPr>
          <w:noProof/>
        </w:rPr>
        <w:drawing>
          <wp:inline distT="0" distB="0" distL="0" distR="0">
            <wp:extent cx="5943600" cy="207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rsidR="00DA2409" w:rsidRPr="00FA37E1" w:rsidRDefault="00DA2409" w:rsidP="00FA37E1">
      <w:r>
        <w:t>The issue was that in the 2002/03 the year was represented as a y</w:t>
      </w:r>
      <w:r w:rsidRPr="00DA2409">
        <w:t>ear w</w:t>
      </w:r>
      <w:r>
        <w:t>ith century as a decimal number, e.g. 2002 or 2003. In all the other datasets the year was represented as so: 00, 01, 02 etc.</w:t>
      </w:r>
    </w:p>
    <w:p w:rsidR="00EA7A07" w:rsidRDefault="00AC1CFF" w:rsidP="00FA37E1">
      <w:pPr>
        <w:pStyle w:val="Heading2"/>
      </w:pPr>
      <w:bookmarkStart w:id="25" w:name="_Toc528589985"/>
      <w:r>
        <w:t>Missing Values</w:t>
      </w:r>
      <w:bookmarkEnd w:id="25"/>
    </w:p>
    <w:p w:rsidR="00FA37E1" w:rsidRDefault="00C9697B" w:rsidP="00FA37E1">
      <w:r>
        <w:t xml:space="preserve">As we generated the Premier League Standings dataset ourselves, we knew it contained missing values. As mentioned above, it contains teams that have not been in the Premier League in years, newly promoted teams and teams that have been recently relegated. As they are only 20 teams in the Premier League in a given year and we had 46 teams in the dataset, there was plenty of missing values. To overcome this </w:t>
      </w:r>
      <w:r w:rsidR="0042558F">
        <w:t>issue,</w:t>
      </w:r>
      <w:r>
        <w:t xml:space="preserve"> we decided we would use a global constant to fill in the missing values. This would mean filling in all the missing values with the same value. This method is biased to the data as the constant used is not the correct </w:t>
      </w:r>
      <w:r w:rsidR="0042558F">
        <w:t>value,</w:t>
      </w:r>
      <w:r>
        <w:t xml:space="preserve"> but we felt it was the most suitable. Any entry in the dataset was in the range from 1-20 which was where the team had finished in the league for that year. For the missing values we used </w:t>
      </w:r>
      <w:r w:rsidR="0042558F">
        <w:t>the constant 20. This was the lowest ranking for a team and allowed us to integrate the dataset with the Premier League games dataset.</w:t>
      </w:r>
    </w:p>
    <w:p w:rsidR="0042558F" w:rsidRDefault="0042558F" w:rsidP="00FA37E1">
      <w:r>
        <w:rPr>
          <w:noProof/>
        </w:rPr>
        <w:drawing>
          <wp:inline distT="0" distB="0" distL="0" distR="0">
            <wp:extent cx="5943600" cy="866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66775"/>
                    </a:xfrm>
                    <a:prstGeom prst="rect">
                      <a:avLst/>
                    </a:prstGeom>
                    <a:noFill/>
                    <a:ln>
                      <a:noFill/>
                    </a:ln>
                  </pic:spPr>
                </pic:pic>
              </a:graphicData>
            </a:graphic>
          </wp:inline>
        </w:drawing>
      </w:r>
    </w:p>
    <w:p w:rsidR="008E299B" w:rsidRDefault="00C22F23" w:rsidP="00FA37E1">
      <w:r>
        <w:t xml:space="preserve">As we started generating our own attributes for the dataset it was clear that team form was going to be one of attributes we would use to make a prediction. We decided to use the results of the teams last 3 games </w:t>
      </w:r>
      <w:r w:rsidR="004529FA">
        <w:t>as their form</w:t>
      </w:r>
      <w:r>
        <w:t>.</w:t>
      </w:r>
      <w:r w:rsidR="004529FA">
        <w:t xml:space="preserve"> We had to remove each team’s</w:t>
      </w:r>
      <w:r>
        <w:t xml:space="preserve"> </w:t>
      </w:r>
      <w:r w:rsidR="004529FA">
        <w:t>first three games in the dataset as i</w:t>
      </w:r>
      <w:r>
        <w:t>t would not be possible to generate form for a team in its first three games. The method used to handle these missing values was just to ignore the first three</w:t>
      </w:r>
      <w:r w:rsidR="004529FA">
        <w:t xml:space="preserve"> match-weeks for each team in each dataset.</w:t>
      </w:r>
    </w:p>
    <w:p w:rsidR="004529FA" w:rsidRDefault="004529FA" w:rsidP="00FA37E1">
      <w:r>
        <w:rPr>
          <w:noProof/>
        </w:rPr>
        <w:lastRenderedPageBreak/>
        <w:drawing>
          <wp:inline distT="0" distB="0" distL="0" distR="0">
            <wp:extent cx="520065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0650" cy="762000"/>
                    </a:xfrm>
                    <a:prstGeom prst="rect">
                      <a:avLst/>
                    </a:prstGeom>
                    <a:noFill/>
                    <a:ln>
                      <a:noFill/>
                    </a:ln>
                  </pic:spPr>
                </pic:pic>
              </a:graphicData>
            </a:graphic>
          </wp:inline>
        </w:drawing>
      </w:r>
      <w:bookmarkStart w:id="26" w:name="_GoBack"/>
      <w:bookmarkEnd w:id="26"/>
    </w:p>
    <w:p w:rsidR="00FA37E1" w:rsidRDefault="00AC1CFF" w:rsidP="00FA37E1">
      <w:pPr>
        <w:pStyle w:val="Heading2"/>
      </w:pPr>
      <w:bookmarkStart w:id="27" w:name="_Toc528589986"/>
      <w:r>
        <w:t>Attribute Selection</w:t>
      </w:r>
      <w:bookmarkEnd w:id="27"/>
    </w:p>
    <w:p w:rsidR="00FA37E1" w:rsidRPr="00FA37E1" w:rsidRDefault="00FA37E1" w:rsidP="00FA37E1"/>
    <w:p w:rsidR="006A75BA" w:rsidRDefault="006A75BA" w:rsidP="006A75BA">
      <w:pPr>
        <w:pStyle w:val="Heading1"/>
      </w:pPr>
      <w:bookmarkStart w:id="28" w:name="_Toc528155607"/>
      <w:bookmarkStart w:id="29" w:name="_Toc528589987"/>
      <w:r>
        <w:t>Algorithm description</w:t>
      </w:r>
      <w:bookmarkEnd w:id="28"/>
      <w:bookmarkEnd w:id="29"/>
      <w:r>
        <w:t xml:space="preserve"> </w:t>
      </w:r>
    </w:p>
    <w:p w:rsidR="006A75BA" w:rsidRPr="006A75BA" w:rsidRDefault="006A75BA" w:rsidP="006A75BA"/>
    <w:p w:rsidR="006A75BA" w:rsidRDefault="006A75BA" w:rsidP="006A75BA">
      <w:pPr>
        <w:pStyle w:val="Heading1"/>
      </w:pPr>
      <w:bookmarkStart w:id="30" w:name="_Toc528155608"/>
      <w:bookmarkStart w:id="31" w:name="_Toc528589988"/>
      <w:r>
        <w:t>Results and Analysis</w:t>
      </w:r>
      <w:bookmarkEnd w:id="30"/>
      <w:bookmarkEnd w:id="31"/>
      <w:r>
        <w:t xml:space="preserve"> </w:t>
      </w:r>
    </w:p>
    <w:p w:rsidR="006A1BDC" w:rsidRPr="006A75BA" w:rsidRDefault="006A1BDC" w:rsidP="006A75BA"/>
    <w:sectPr w:rsidR="006A1BDC" w:rsidRPr="006A75BA" w:rsidSect="004E1AED">
      <w:footerReference w:type="default" r:id="rId16"/>
      <w:footerReference w:type="first" r:id="rId1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0BA2" w:rsidRDefault="000C0BA2">
      <w:pPr>
        <w:spacing w:after="0" w:line="240" w:lineRule="auto"/>
      </w:pPr>
      <w:r>
        <w:separator/>
      </w:r>
    </w:p>
  </w:endnote>
  <w:endnote w:type="continuationSeparator" w:id="0">
    <w:p w:rsidR="000C0BA2" w:rsidRDefault="000C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67A6" w:rsidRDefault="00F66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0BA2" w:rsidRDefault="000C0BA2">
      <w:pPr>
        <w:spacing w:after="0" w:line="240" w:lineRule="auto"/>
      </w:pPr>
      <w:r>
        <w:separator/>
      </w:r>
    </w:p>
  </w:footnote>
  <w:footnote w:type="continuationSeparator" w:id="0">
    <w:p w:rsidR="000C0BA2" w:rsidRDefault="000C0B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C8200F"/>
    <w:multiLevelType w:val="hybridMultilevel"/>
    <w:tmpl w:val="33A836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186F049C"/>
    <w:multiLevelType w:val="hybridMultilevel"/>
    <w:tmpl w:val="265E4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18F52E18"/>
    <w:multiLevelType w:val="hybridMultilevel"/>
    <w:tmpl w:val="089832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19946BD5"/>
    <w:multiLevelType w:val="hybridMultilevel"/>
    <w:tmpl w:val="555061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C47133"/>
    <w:multiLevelType w:val="hybridMultilevel"/>
    <w:tmpl w:val="FEA0EC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E5D45BB"/>
    <w:multiLevelType w:val="hybridMultilevel"/>
    <w:tmpl w:val="A00A3A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5E3CD5"/>
    <w:multiLevelType w:val="multilevel"/>
    <w:tmpl w:val="0B6A260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6E310F08"/>
    <w:multiLevelType w:val="hybridMultilevel"/>
    <w:tmpl w:val="B92C3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F333F20"/>
    <w:multiLevelType w:val="hybridMultilevel"/>
    <w:tmpl w:val="D99E113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4"/>
  </w:num>
  <w:num w:numId="3">
    <w:abstractNumId w:val="18"/>
  </w:num>
  <w:num w:numId="4">
    <w:abstractNumId w:val="15"/>
  </w:num>
  <w:num w:numId="5">
    <w:abstractNumId w:val="24"/>
  </w:num>
  <w:num w:numId="6">
    <w:abstractNumId w:val="25"/>
  </w:num>
  <w:num w:numId="7">
    <w:abstractNumId w:val="23"/>
  </w:num>
  <w:num w:numId="8">
    <w:abstractNumId w:val="2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12"/>
  </w:num>
  <w:num w:numId="21">
    <w:abstractNumId w:val="11"/>
  </w:num>
  <w:num w:numId="22">
    <w:abstractNumId w:val="17"/>
  </w:num>
  <w:num w:numId="23">
    <w:abstractNumId w:val="21"/>
  </w:num>
  <w:num w:numId="24">
    <w:abstractNumId w:val="22"/>
  </w:num>
  <w:num w:numId="25">
    <w:abstractNumId w:val="16"/>
  </w:num>
  <w:num w:numId="26">
    <w:abstractNumId w:val="1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E0F"/>
    <w:rsid w:val="00006565"/>
    <w:rsid w:val="00017F01"/>
    <w:rsid w:val="000339F6"/>
    <w:rsid w:val="000A749C"/>
    <w:rsid w:val="000C0BA2"/>
    <w:rsid w:val="000C1CBD"/>
    <w:rsid w:val="000C59D8"/>
    <w:rsid w:val="000D4C97"/>
    <w:rsid w:val="001177BA"/>
    <w:rsid w:val="00125D42"/>
    <w:rsid w:val="0014708C"/>
    <w:rsid w:val="0017223D"/>
    <w:rsid w:val="001759D8"/>
    <w:rsid w:val="001778BA"/>
    <w:rsid w:val="00192034"/>
    <w:rsid w:val="00194DF6"/>
    <w:rsid w:val="001A3853"/>
    <w:rsid w:val="001C4796"/>
    <w:rsid w:val="001D18A3"/>
    <w:rsid w:val="001D6491"/>
    <w:rsid w:val="001E21B1"/>
    <w:rsid w:val="00210326"/>
    <w:rsid w:val="00220A87"/>
    <w:rsid w:val="0022696D"/>
    <w:rsid w:val="00282120"/>
    <w:rsid w:val="002C4344"/>
    <w:rsid w:val="002C479E"/>
    <w:rsid w:val="002D2629"/>
    <w:rsid w:val="002E7BA2"/>
    <w:rsid w:val="0032129A"/>
    <w:rsid w:val="00334E0A"/>
    <w:rsid w:val="0034489F"/>
    <w:rsid w:val="00356510"/>
    <w:rsid w:val="00393378"/>
    <w:rsid w:val="003A4364"/>
    <w:rsid w:val="003B601C"/>
    <w:rsid w:val="003B64B6"/>
    <w:rsid w:val="003C114F"/>
    <w:rsid w:val="003F413F"/>
    <w:rsid w:val="00422836"/>
    <w:rsid w:val="0042558F"/>
    <w:rsid w:val="004529FA"/>
    <w:rsid w:val="00456252"/>
    <w:rsid w:val="00473AC9"/>
    <w:rsid w:val="004B43C9"/>
    <w:rsid w:val="004E1AED"/>
    <w:rsid w:val="00522941"/>
    <w:rsid w:val="005C12A5"/>
    <w:rsid w:val="005E7807"/>
    <w:rsid w:val="005F4636"/>
    <w:rsid w:val="00613A3E"/>
    <w:rsid w:val="00672272"/>
    <w:rsid w:val="006756BE"/>
    <w:rsid w:val="00676480"/>
    <w:rsid w:val="006958DA"/>
    <w:rsid w:val="00697DEE"/>
    <w:rsid w:val="006A1BDC"/>
    <w:rsid w:val="006A75BA"/>
    <w:rsid w:val="006F5057"/>
    <w:rsid w:val="00731E6E"/>
    <w:rsid w:val="00747902"/>
    <w:rsid w:val="0078406E"/>
    <w:rsid w:val="00784E88"/>
    <w:rsid w:val="007A4DA0"/>
    <w:rsid w:val="007C69DC"/>
    <w:rsid w:val="007D6642"/>
    <w:rsid w:val="00821D4B"/>
    <w:rsid w:val="00831C05"/>
    <w:rsid w:val="00853E80"/>
    <w:rsid w:val="00877881"/>
    <w:rsid w:val="0089542E"/>
    <w:rsid w:val="008B0033"/>
    <w:rsid w:val="008B3D75"/>
    <w:rsid w:val="008C0112"/>
    <w:rsid w:val="008C4AD0"/>
    <w:rsid w:val="008E299B"/>
    <w:rsid w:val="00944E3A"/>
    <w:rsid w:val="00955E0F"/>
    <w:rsid w:val="00965DF8"/>
    <w:rsid w:val="0097689C"/>
    <w:rsid w:val="009839FC"/>
    <w:rsid w:val="009A3CCA"/>
    <w:rsid w:val="009B03A7"/>
    <w:rsid w:val="009C1B63"/>
    <w:rsid w:val="009D3B2B"/>
    <w:rsid w:val="009F5E60"/>
    <w:rsid w:val="00A1310C"/>
    <w:rsid w:val="00A407A7"/>
    <w:rsid w:val="00A66915"/>
    <w:rsid w:val="00A7249B"/>
    <w:rsid w:val="00A8069B"/>
    <w:rsid w:val="00A9546F"/>
    <w:rsid w:val="00AA5990"/>
    <w:rsid w:val="00AB1540"/>
    <w:rsid w:val="00AC1CFF"/>
    <w:rsid w:val="00AF1FE0"/>
    <w:rsid w:val="00B50259"/>
    <w:rsid w:val="00B60F61"/>
    <w:rsid w:val="00B8539E"/>
    <w:rsid w:val="00B87BF8"/>
    <w:rsid w:val="00BA4336"/>
    <w:rsid w:val="00BB53DF"/>
    <w:rsid w:val="00BC5A60"/>
    <w:rsid w:val="00BE4C99"/>
    <w:rsid w:val="00C01D7C"/>
    <w:rsid w:val="00C16223"/>
    <w:rsid w:val="00C20788"/>
    <w:rsid w:val="00C22F23"/>
    <w:rsid w:val="00C72A78"/>
    <w:rsid w:val="00C83AB5"/>
    <w:rsid w:val="00C9697B"/>
    <w:rsid w:val="00CD2E25"/>
    <w:rsid w:val="00D163BA"/>
    <w:rsid w:val="00D172BC"/>
    <w:rsid w:val="00D25A5C"/>
    <w:rsid w:val="00D47A97"/>
    <w:rsid w:val="00D56D9B"/>
    <w:rsid w:val="00D620C7"/>
    <w:rsid w:val="00D708F6"/>
    <w:rsid w:val="00D96242"/>
    <w:rsid w:val="00D97A64"/>
    <w:rsid w:val="00DA2409"/>
    <w:rsid w:val="00DA79BD"/>
    <w:rsid w:val="00DF18B6"/>
    <w:rsid w:val="00E22CC6"/>
    <w:rsid w:val="00E64CF6"/>
    <w:rsid w:val="00E77494"/>
    <w:rsid w:val="00E93787"/>
    <w:rsid w:val="00E94F35"/>
    <w:rsid w:val="00E95681"/>
    <w:rsid w:val="00EA7A07"/>
    <w:rsid w:val="00EC62C7"/>
    <w:rsid w:val="00ED1CB1"/>
    <w:rsid w:val="00EF090E"/>
    <w:rsid w:val="00F165DD"/>
    <w:rsid w:val="00F2423A"/>
    <w:rsid w:val="00F44BCC"/>
    <w:rsid w:val="00F5747C"/>
    <w:rsid w:val="00F65302"/>
    <w:rsid w:val="00F667A6"/>
    <w:rsid w:val="00F87A14"/>
    <w:rsid w:val="00FA3363"/>
    <w:rsid w:val="00FA37E1"/>
    <w:rsid w:val="00FD6FA1"/>
    <w:rsid w:val="00FE114C"/>
    <w:rsid w:val="00FE1A38"/>
    <w:rsid w:val="00FF7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D6302"/>
  <w15:docId w15:val="{832215E2-B921-4087-824A-E53F9469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rPr>
      <w:lang w:val="en-GB"/>
    </w:rPr>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sid w:val="00C72A78"/>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sid w:val="00C72A78"/>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rsid w:val="00C72A78"/>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sid w:val="00C72A78"/>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sid w:val="00C72A78"/>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sid w:val="00C72A78"/>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sid w:val="00C72A78"/>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unhideWhenUsed/>
    <w:qFormat/>
    <w:rsid w:val="00C72A78"/>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TOC1">
    <w:name w:val="toc 1"/>
    <w:basedOn w:val="Normal"/>
    <w:next w:val="Normal"/>
    <w:autoRedefine/>
    <w:uiPriority w:val="39"/>
    <w:unhideWhenUsed/>
    <w:rsid w:val="00D620C7"/>
    <w:pPr>
      <w:spacing w:after="100"/>
    </w:pPr>
  </w:style>
  <w:style w:type="paragraph" w:styleId="TOC2">
    <w:name w:val="toc 2"/>
    <w:basedOn w:val="Normal"/>
    <w:next w:val="Normal"/>
    <w:autoRedefine/>
    <w:uiPriority w:val="39"/>
    <w:unhideWhenUsed/>
    <w:rsid w:val="00D620C7"/>
    <w:pPr>
      <w:spacing w:after="100"/>
      <w:ind w:left="220"/>
    </w:pPr>
  </w:style>
  <w:style w:type="character" w:styleId="Hyperlink">
    <w:name w:val="Hyperlink"/>
    <w:basedOn w:val="DefaultParagraphFont"/>
    <w:uiPriority w:val="99"/>
    <w:unhideWhenUsed/>
    <w:rsid w:val="00D620C7"/>
    <w:rPr>
      <w:color w:val="005DBA" w:themeColor="hyperlink"/>
      <w:u w:val="single"/>
    </w:rPr>
  </w:style>
  <w:style w:type="paragraph" w:styleId="TOC3">
    <w:name w:val="toc 3"/>
    <w:basedOn w:val="Normal"/>
    <w:next w:val="Normal"/>
    <w:autoRedefine/>
    <w:uiPriority w:val="39"/>
    <w:unhideWhenUsed/>
    <w:rsid w:val="009F5E60"/>
    <w:pPr>
      <w:spacing w:after="100"/>
      <w:ind w:left="440"/>
    </w:pPr>
  </w:style>
  <w:style w:type="paragraph" w:styleId="ListParagraph">
    <w:name w:val="List Paragraph"/>
    <w:basedOn w:val="Normal"/>
    <w:uiPriority w:val="34"/>
    <w:unhideWhenUsed/>
    <w:qFormat/>
    <w:rsid w:val="000339F6"/>
    <w:pPr>
      <w:ind w:left="720"/>
      <w:contextualSpacing/>
    </w:pPr>
  </w:style>
  <w:style w:type="paragraph" w:customStyle="1" w:styleId="Default">
    <w:name w:val="Default"/>
    <w:rsid w:val="00E22CC6"/>
    <w:pPr>
      <w:autoSpaceDE w:val="0"/>
      <w:autoSpaceDN w:val="0"/>
      <w:adjustRightInd w:val="0"/>
      <w:spacing w:before="0" w:after="0" w:line="240" w:lineRule="auto"/>
    </w:pPr>
    <w:rPr>
      <w:rFonts w:ascii="Arial" w:eastAsiaTheme="minorHAnsi" w:hAnsi="Arial" w:cs="Arial"/>
      <w:color w:val="000000"/>
      <w:sz w:val="24"/>
      <w:szCs w:val="24"/>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0680825">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80534940">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81437577">
      <w:bodyDiv w:val="1"/>
      <w:marLeft w:val="0"/>
      <w:marRight w:val="0"/>
      <w:marTop w:val="0"/>
      <w:marBottom w:val="0"/>
      <w:divBdr>
        <w:top w:val="none" w:sz="0" w:space="0" w:color="auto"/>
        <w:left w:val="none" w:sz="0" w:space="0" w:color="auto"/>
        <w:bottom w:val="none" w:sz="0" w:space="0" w:color="auto"/>
        <w:right w:val="none" w:sz="0" w:space="0" w:color="auto"/>
      </w:divBdr>
      <w:divsChild>
        <w:div w:id="1593200849">
          <w:marLeft w:val="0"/>
          <w:marRight w:val="0"/>
          <w:marTop w:val="0"/>
          <w:marBottom w:val="0"/>
          <w:divBdr>
            <w:top w:val="none" w:sz="0" w:space="0" w:color="auto"/>
            <w:left w:val="none" w:sz="0" w:space="0" w:color="auto"/>
            <w:bottom w:val="none" w:sz="0" w:space="0" w:color="auto"/>
            <w:right w:val="none" w:sz="0" w:space="0" w:color="auto"/>
          </w:divBdr>
          <w:divsChild>
            <w:div w:id="631405649">
              <w:marLeft w:val="120"/>
              <w:marRight w:val="0"/>
              <w:marTop w:val="0"/>
              <w:marBottom w:val="0"/>
              <w:divBdr>
                <w:top w:val="none" w:sz="0" w:space="0" w:color="auto"/>
                <w:left w:val="none" w:sz="0" w:space="0" w:color="auto"/>
                <w:bottom w:val="none" w:sz="0" w:space="0" w:color="auto"/>
                <w:right w:val="none" w:sz="0" w:space="0" w:color="auto"/>
              </w:divBdr>
              <w:divsChild>
                <w:div w:id="1449810714">
                  <w:marLeft w:val="0"/>
                  <w:marRight w:val="0"/>
                  <w:marTop w:val="0"/>
                  <w:marBottom w:val="0"/>
                  <w:divBdr>
                    <w:top w:val="none" w:sz="0" w:space="0" w:color="auto"/>
                    <w:left w:val="none" w:sz="0" w:space="0" w:color="auto"/>
                    <w:bottom w:val="none" w:sz="0" w:space="0" w:color="auto"/>
                    <w:right w:val="none" w:sz="0" w:space="0" w:color="auto"/>
                  </w:divBdr>
                  <w:divsChild>
                    <w:div w:id="825895684">
                      <w:marLeft w:val="0"/>
                      <w:marRight w:val="0"/>
                      <w:marTop w:val="0"/>
                      <w:marBottom w:val="0"/>
                      <w:divBdr>
                        <w:top w:val="none" w:sz="0" w:space="0" w:color="auto"/>
                        <w:left w:val="none" w:sz="0" w:space="0" w:color="auto"/>
                        <w:bottom w:val="none" w:sz="0" w:space="0" w:color="auto"/>
                        <w:right w:val="none" w:sz="0" w:space="0" w:color="auto"/>
                      </w:divBdr>
                      <w:divsChild>
                        <w:div w:id="1999453486">
                          <w:marLeft w:val="0"/>
                          <w:marRight w:val="0"/>
                          <w:marTop w:val="0"/>
                          <w:marBottom w:val="0"/>
                          <w:divBdr>
                            <w:top w:val="none" w:sz="0" w:space="0" w:color="auto"/>
                            <w:left w:val="none" w:sz="0" w:space="0" w:color="auto"/>
                            <w:bottom w:val="none" w:sz="0" w:space="0" w:color="auto"/>
                            <w:right w:val="none" w:sz="0" w:space="0" w:color="auto"/>
                          </w:divBdr>
                          <w:divsChild>
                            <w:div w:id="204952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438409">
      <w:bodyDiv w:val="1"/>
      <w:marLeft w:val="0"/>
      <w:marRight w:val="0"/>
      <w:marTop w:val="0"/>
      <w:marBottom w:val="0"/>
      <w:divBdr>
        <w:top w:val="none" w:sz="0" w:space="0" w:color="auto"/>
        <w:left w:val="none" w:sz="0" w:space="0" w:color="auto"/>
        <w:bottom w:val="none" w:sz="0" w:space="0" w:color="auto"/>
        <w:right w:val="none" w:sz="0" w:space="0" w:color="auto"/>
      </w:divBdr>
      <w:divsChild>
        <w:div w:id="248659188">
          <w:marLeft w:val="0"/>
          <w:marRight w:val="0"/>
          <w:marTop w:val="0"/>
          <w:marBottom w:val="0"/>
          <w:divBdr>
            <w:top w:val="none" w:sz="0" w:space="0" w:color="auto"/>
            <w:left w:val="none" w:sz="0" w:space="0" w:color="auto"/>
            <w:bottom w:val="none" w:sz="0" w:space="0" w:color="auto"/>
            <w:right w:val="none" w:sz="0" w:space="0" w:color="auto"/>
          </w:divBdr>
          <w:divsChild>
            <w:div w:id="336734671">
              <w:marLeft w:val="120"/>
              <w:marRight w:val="0"/>
              <w:marTop w:val="0"/>
              <w:marBottom w:val="0"/>
              <w:divBdr>
                <w:top w:val="none" w:sz="0" w:space="0" w:color="auto"/>
                <w:left w:val="none" w:sz="0" w:space="0" w:color="auto"/>
                <w:bottom w:val="none" w:sz="0" w:space="0" w:color="auto"/>
                <w:right w:val="none" w:sz="0" w:space="0" w:color="auto"/>
              </w:divBdr>
              <w:divsChild>
                <w:div w:id="1556968406">
                  <w:marLeft w:val="0"/>
                  <w:marRight w:val="0"/>
                  <w:marTop w:val="0"/>
                  <w:marBottom w:val="0"/>
                  <w:divBdr>
                    <w:top w:val="none" w:sz="0" w:space="0" w:color="auto"/>
                    <w:left w:val="none" w:sz="0" w:space="0" w:color="auto"/>
                    <w:bottom w:val="none" w:sz="0" w:space="0" w:color="auto"/>
                    <w:right w:val="none" w:sz="0" w:space="0" w:color="auto"/>
                  </w:divBdr>
                  <w:divsChild>
                    <w:div w:id="444036634">
                      <w:marLeft w:val="0"/>
                      <w:marRight w:val="0"/>
                      <w:marTop w:val="0"/>
                      <w:marBottom w:val="0"/>
                      <w:divBdr>
                        <w:top w:val="none" w:sz="0" w:space="0" w:color="auto"/>
                        <w:left w:val="none" w:sz="0" w:space="0" w:color="auto"/>
                        <w:bottom w:val="none" w:sz="0" w:space="0" w:color="auto"/>
                        <w:right w:val="none" w:sz="0" w:space="0" w:color="auto"/>
                      </w:divBdr>
                      <w:divsChild>
                        <w:div w:id="1385374056">
                          <w:marLeft w:val="0"/>
                          <w:marRight w:val="0"/>
                          <w:marTop w:val="0"/>
                          <w:marBottom w:val="0"/>
                          <w:divBdr>
                            <w:top w:val="none" w:sz="0" w:space="0" w:color="auto"/>
                            <w:left w:val="none" w:sz="0" w:space="0" w:color="auto"/>
                            <w:bottom w:val="none" w:sz="0" w:space="0" w:color="auto"/>
                            <w:right w:val="none" w:sz="0" w:space="0" w:color="auto"/>
                          </w:divBdr>
                          <w:divsChild>
                            <w:div w:id="198516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tf03749967.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D5E1B56E-35CA-475E-A0B7-4C85BD31B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tf03749967.dotx</Template>
  <TotalTime>2353</TotalTime>
  <Pages>7</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Cathal</cp:lastModifiedBy>
  <cp:revision>25</cp:revision>
  <cp:lastPrinted>2017-11-15T16:40:00Z</cp:lastPrinted>
  <dcterms:created xsi:type="dcterms:W3CDTF">2018-10-24T13:36:00Z</dcterms:created>
  <dcterms:modified xsi:type="dcterms:W3CDTF">2018-10-29T15:35:00Z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